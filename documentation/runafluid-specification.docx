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09F0" w:rsidRDefault="001F09F0">
      <w:pPr>
        <w:pStyle w:val="line"/>
      </w:pPr>
    </w:p>
    <w:p w:rsidR="001F09F0" w:rsidRDefault="005C4103">
      <w:pPr>
        <w:pStyle w:val="Cmsor"/>
        <w:rPr>
          <w:sz w:val="40"/>
        </w:rPr>
      </w:pPr>
      <w:r>
        <w:t>Software Requirements Specification</w:t>
      </w:r>
    </w:p>
    <w:p w:rsidR="001F09F0" w:rsidRDefault="005C4103">
      <w:pPr>
        <w:pStyle w:val="Cmsor"/>
        <w:spacing w:before="0" w:after="400"/>
      </w:pPr>
      <w:r>
        <w:rPr>
          <w:sz w:val="40"/>
        </w:rPr>
        <w:t>for</w:t>
      </w:r>
    </w:p>
    <w:p w:rsidR="001F09F0" w:rsidRDefault="005C4103">
      <w:pPr>
        <w:pStyle w:val="Cmsor"/>
      </w:pPr>
      <w:r>
        <w:t>Runaway Fluid</w:t>
      </w:r>
    </w:p>
    <w:p w:rsidR="001F09F0" w:rsidRDefault="00CB2F66">
      <w:pPr>
        <w:pStyle w:val="ByLine"/>
      </w:pPr>
      <w:r>
        <w:t>Version 0.</w:t>
      </w:r>
      <w:r w:rsidR="00390083">
        <w:t>7</w:t>
      </w:r>
    </w:p>
    <w:p w:rsidR="001F09F0" w:rsidRDefault="005C4103">
      <w:pPr>
        <w:pStyle w:val="ByLine"/>
      </w:pPr>
      <w:r>
        <w:t>Prepared by Gergő Pokol and Mátyás Aradi</w:t>
      </w:r>
    </w:p>
    <w:p w:rsidR="001F09F0" w:rsidRDefault="005C4103">
      <w:pPr>
        <w:pStyle w:val="ByLine"/>
      </w:pPr>
      <w:r>
        <w:t>BME NTI, Hungary</w:t>
      </w:r>
    </w:p>
    <w:p w:rsidR="001F09F0" w:rsidRDefault="00CB2F66">
      <w:pPr>
        <w:pStyle w:val="ByLine"/>
        <w:sectPr w:rsidR="001F09F0">
          <w:pgSz w:w="12240" w:h="15840"/>
          <w:pgMar w:top="1440" w:right="1440" w:bottom="1440" w:left="1440" w:header="708" w:footer="708" w:gutter="0"/>
          <w:pgNumType w:fmt="lowerRoman" w:start="1"/>
          <w:cols w:space="708"/>
          <w:docGrid w:linePitch="360"/>
        </w:sectPr>
      </w:pPr>
      <w:r>
        <w:t>1</w:t>
      </w:r>
      <w:r w:rsidR="005C4103">
        <w:t>0. February 2016.</w:t>
      </w:r>
    </w:p>
    <w:p w:rsidR="001F09F0" w:rsidRDefault="005C4103">
      <w:pPr>
        <w:pStyle w:val="TOCEntry"/>
      </w:pPr>
      <w:bookmarkStart w:id="0" w:name="__RefHeading___Toc441230970"/>
      <w:bookmarkEnd w:id="0"/>
      <w:r>
        <w:lastRenderedPageBreak/>
        <w:t>Table of Contents</w:t>
      </w:r>
    </w:p>
    <w:p w:rsidR="00B75A29" w:rsidRDefault="00D05267">
      <w:pPr>
        <w:pStyle w:val="TJ1"/>
        <w:rPr>
          <w:rFonts w:asciiTheme="minorHAnsi" w:eastAsiaTheme="minorEastAsia" w:hAnsiTheme="minorHAnsi" w:cstheme="minorBidi"/>
          <w:b w:val="0"/>
          <w:noProof/>
          <w:sz w:val="22"/>
          <w:szCs w:val="22"/>
        </w:rPr>
      </w:pPr>
      <w:r w:rsidRPr="00D05267">
        <w:fldChar w:fldCharType="begin"/>
      </w:r>
      <w:r w:rsidR="005C4103">
        <w:instrText xml:space="preserve"> TOC \o "1-2" \h</w:instrText>
      </w:r>
      <w:r w:rsidRPr="00D05267">
        <w:fldChar w:fldCharType="separate"/>
      </w:r>
      <w:hyperlink w:anchor="_Toc442878124" w:history="1">
        <w:r w:rsidR="00B75A29" w:rsidRPr="00253B99">
          <w:rPr>
            <w:rStyle w:val="Hiperhivatkozs"/>
            <w:noProof/>
          </w:rPr>
          <w:t>1.</w:t>
        </w:r>
        <w:r w:rsidR="00B75A29">
          <w:rPr>
            <w:rFonts w:asciiTheme="minorHAnsi" w:eastAsiaTheme="minorEastAsia" w:hAnsiTheme="minorHAnsi" w:cstheme="minorBidi"/>
            <w:b w:val="0"/>
            <w:noProof/>
            <w:sz w:val="22"/>
            <w:szCs w:val="22"/>
          </w:rPr>
          <w:tab/>
        </w:r>
        <w:r w:rsidR="00B75A29" w:rsidRPr="00253B99">
          <w:rPr>
            <w:rStyle w:val="Hiperhivatkozs"/>
            <w:noProof/>
          </w:rPr>
          <w:t>Introduction</w:t>
        </w:r>
        <w:r w:rsidR="00B75A29">
          <w:rPr>
            <w:noProof/>
          </w:rPr>
          <w:tab/>
        </w:r>
        <w:r>
          <w:rPr>
            <w:noProof/>
          </w:rPr>
          <w:fldChar w:fldCharType="begin"/>
        </w:r>
        <w:r w:rsidR="00B75A29">
          <w:rPr>
            <w:noProof/>
          </w:rPr>
          <w:instrText xml:space="preserve"> PAGEREF _Toc442878124 \h </w:instrText>
        </w:r>
        <w:r>
          <w:rPr>
            <w:noProof/>
          </w:rPr>
        </w:r>
        <w:r>
          <w:rPr>
            <w:noProof/>
          </w:rPr>
          <w:fldChar w:fldCharType="separate"/>
        </w:r>
        <w:r w:rsidR="00390083">
          <w:rPr>
            <w:noProof/>
          </w:rPr>
          <w:t>1</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25" w:history="1">
        <w:r w:rsidR="00B75A29" w:rsidRPr="00253B99">
          <w:rPr>
            <w:rStyle w:val="Hiperhivatkozs"/>
            <w:noProof/>
          </w:rPr>
          <w:t>Purpose</w:t>
        </w:r>
        <w:r w:rsidR="00B75A29">
          <w:rPr>
            <w:noProof/>
          </w:rPr>
          <w:tab/>
        </w:r>
        <w:r>
          <w:rPr>
            <w:noProof/>
          </w:rPr>
          <w:fldChar w:fldCharType="begin"/>
        </w:r>
        <w:r w:rsidR="00B75A29">
          <w:rPr>
            <w:noProof/>
          </w:rPr>
          <w:instrText xml:space="preserve"> PAGEREF _Toc442878125 \h </w:instrText>
        </w:r>
        <w:r>
          <w:rPr>
            <w:noProof/>
          </w:rPr>
        </w:r>
        <w:r>
          <w:rPr>
            <w:noProof/>
          </w:rPr>
          <w:fldChar w:fldCharType="separate"/>
        </w:r>
        <w:r w:rsidR="00390083">
          <w:rPr>
            <w:noProof/>
          </w:rPr>
          <w:t>1</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26" w:history="1">
        <w:r w:rsidR="00B75A29" w:rsidRPr="00253B99">
          <w:rPr>
            <w:rStyle w:val="Hiperhivatkozs"/>
            <w:noProof/>
          </w:rPr>
          <w:t>Document Conventions</w:t>
        </w:r>
        <w:r w:rsidR="00B75A29">
          <w:rPr>
            <w:noProof/>
          </w:rPr>
          <w:tab/>
        </w:r>
        <w:r>
          <w:rPr>
            <w:noProof/>
          </w:rPr>
          <w:fldChar w:fldCharType="begin"/>
        </w:r>
        <w:r w:rsidR="00B75A29">
          <w:rPr>
            <w:noProof/>
          </w:rPr>
          <w:instrText xml:space="preserve"> PAGEREF _Toc442878126 \h </w:instrText>
        </w:r>
        <w:r>
          <w:rPr>
            <w:noProof/>
          </w:rPr>
        </w:r>
        <w:r>
          <w:rPr>
            <w:noProof/>
          </w:rPr>
          <w:fldChar w:fldCharType="separate"/>
        </w:r>
        <w:r w:rsidR="00390083">
          <w:rPr>
            <w:noProof/>
          </w:rPr>
          <w:t>1</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27" w:history="1">
        <w:r w:rsidR="00B75A29" w:rsidRPr="00253B99">
          <w:rPr>
            <w:rStyle w:val="Hiperhivatkozs"/>
            <w:noProof/>
          </w:rPr>
          <w:t>Intended Audience and Reading Suggestions</w:t>
        </w:r>
        <w:r w:rsidR="00B75A29">
          <w:rPr>
            <w:noProof/>
          </w:rPr>
          <w:tab/>
        </w:r>
        <w:r>
          <w:rPr>
            <w:noProof/>
          </w:rPr>
          <w:fldChar w:fldCharType="begin"/>
        </w:r>
        <w:r w:rsidR="00B75A29">
          <w:rPr>
            <w:noProof/>
          </w:rPr>
          <w:instrText xml:space="preserve"> PAGEREF _Toc442878127 \h </w:instrText>
        </w:r>
        <w:r>
          <w:rPr>
            <w:noProof/>
          </w:rPr>
        </w:r>
        <w:r>
          <w:rPr>
            <w:noProof/>
          </w:rPr>
          <w:fldChar w:fldCharType="separate"/>
        </w:r>
        <w:r w:rsidR="00390083">
          <w:rPr>
            <w:noProof/>
          </w:rPr>
          <w:t>1</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28" w:history="1">
        <w:r w:rsidR="00B75A29" w:rsidRPr="00253B99">
          <w:rPr>
            <w:rStyle w:val="Hiperhivatkozs"/>
            <w:noProof/>
          </w:rPr>
          <w:t>Product Scope</w:t>
        </w:r>
        <w:r w:rsidR="00B75A29">
          <w:rPr>
            <w:noProof/>
          </w:rPr>
          <w:tab/>
        </w:r>
        <w:r>
          <w:rPr>
            <w:noProof/>
          </w:rPr>
          <w:fldChar w:fldCharType="begin"/>
        </w:r>
        <w:r w:rsidR="00B75A29">
          <w:rPr>
            <w:noProof/>
          </w:rPr>
          <w:instrText xml:space="preserve"> PAGEREF _Toc442878128 \h </w:instrText>
        </w:r>
        <w:r>
          <w:rPr>
            <w:noProof/>
          </w:rPr>
        </w:r>
        <w:r>
          <w:rPr>
            <w:noProof/>
          </w:rPr>
          <w:fldChar w:fldCharType="separate"/>
        </w:r>
        <w:r w:rsidR="00390083">
          <w:rPr>
            <w:noProof/>
          </w:rPr>
          <w:t>1</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29" w:history="1">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_Toc442878129 \h </w:instrText>
        </w:r>
        <w:r>
          <w:rPr>
            <w:noProof/>
          </w:rPr>
        </w:r>
        <w:r>
          <w:rPr>
            <w:noProof/>
          </w:rPr>
          <w:fldChar w:fldCharType="separate"/>
        </w:r>
        <w:r w:rsidR="00390083">
          <w:rPr>
            <w:noProof/>
          </w:rPr>
          <w:t>2</w:t>
        </w:r>
        <w:r>
          <w:rPr>
            <w:noProof/>
          </w:rPr>
          <w:fldChar w:fldCharType="end"/>
        </w:r>
      </w:hyperlink>
    </w:p>
    <w:p w:rsidR="00B75A29" w:rsidRDefault="00D05267">
      <w:pPr>
        <w:pStyle w:val="TJ1"/>
        <w:rPr>
          <w:rFonts w:asciiTheme="minorHAnsi" w:eastAsiaTheme="minorEastAsia" w:hAnsiTheme="minorHAnsi" w:cstheme="minorBidi"/>
          <w:b w:val="0"/>
          <w:noProof/>
          <w:sz w:val="22"/>
          <w:szCs w:val="22"/>
        </w:rPr>
      </w:pPr>
      <w:hyperlink w:anchor="_Toc442878130" w:history="1">
        <w:r w:rsidR="00B75A29" w:rsidRPr="00253B99">
          <w:rPr>
            <w:rStyle w:val="Hiperhivatkozs"/>
            <w:noProof/>
          </w:rPr>
          <w:t>2.</w:t>
        </w:r>
        <w:r w:rsidR="00B75A29">
          <w:rPr>
            <w:rFonts w:asciiTheme="minorHAnsi" w:eastAsiaTheme="minorEastAsia" w:hAnsiTheme="minorHAnsi" w:cstheme="minorBidi"/>
            <w:b w:val="0"/>
            <w:noProof/>
            <w:sz w:val="22"/>
            <w:szCs w:val="22"/>
          </w:rPr>
          <w:tab/>
        </w:r>
        <w:r w:rsidR="00B75A29" w:rsidRPr="00253B99">
          <w:rPr>
            <w:rStyle w:val="Hiperhivatkozs"/>
            <w:noProof/>
          </w:rPr>
          <w:t>Overall Description</w:t>
        </w:r>
        <w:r w:rsidR="00B75A29">
          <w:rPr>
            <w:noProof/>
          </w:rPr>
          <w:tab/>
        </w:r>
        <w:r>
          <w:rPr>
            <w:noProof/>
          </w:rPr>
          <w:fldChar w:fldCharType="begin"/>
        </w:r>
        <w:r w:rsidR="00B75A29">
          <w:rPr>
            <w:noProof/>
          </w:rPr>
          <w:instrText xml:space="preserve"> PAGEREF _Toc442878130 \h </w:instrText>
        </w:r>
        <w:r>
          <w:rPr>
            <w:noProof/>
          </w:rPr>
        </w:r>
        <w:r>
          <w:rPr>
            <w:noProof/>
          </w:rPr>
          <w:fldChar w:fldCharType="separate"/>
        </w:r>
        <w:r w:rsidR="00390083">
          <w:rPr>
            <w:noProof/>
          </w:rPr>
          <w:t>2</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31" w:history="1">
        <w:r w:rsidR="00B75A29" w:rsidRPr="00253B99">
          <w:rPr>
            <w:rStyle w:val="Hiperhivatkozs"/>
            <w:noProof/>
          </w:rPr>
          <w:t>Product Perspective</w:t>
        </w:r>
        <w:r w:rsidR="00B75A29">
          <w:rPr>
            <w:noProof/>
          </w:rPr>
          <w:tab/>
        </w:r>
        <w:r>
          <w:rPr>
            <w:noProof/>
          </w:rPr>
          <w:fldChar w:fldCharType="begin"/>
        </w:r>
        <w:r w:rsidR="00B75A29">
          <w:rPr>
            <w:noProof/>
          </w:rPr>
          <w:instrText xml:space="preserve"> PAGEREF _Toc442878131 \h </w:instrText>
        </w:r>
        <w:r>
          <w:rPr>
            <w:noProof/>
          </w:rPr>
        </w:r>
        <w:r>
          <w:rPr>
            <w:noProof/>
          </w:rPr>
          <w:fldChar w:fldCharType="separate"/>
        </w:r>
        <w:r w:rsidR="00390083">
          <w:rPr>
            <w:noProof/>
          </w:rPr>
          <w:t>2</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32" w:history="1">
        <w:r w:rsidR="00B75A29" w:rsidRPr="00253B99">
          <w:rPr>
            <w:rStyle w:val="Hiperhivatkozs"/>
            <w:noProof/>
          </w:rPr>
          <w:t>Product Functions</w:t>
        </w:r>
        <w:r w:rsidR="00B75A29">
          <w:rPr>
            <w:noProof/>
          </w:rPr>
          <w:tab/>
        </w:r>
        <w:r>
          <w:rPr>
            <w:noProof/>
          </w:rPr>
          <w:fldChar w:fldCharType="begin"/>
        </w:r>
        <w:r w:rsidR="00B75A29">
          <w:rPr>
            <w:noProof/>
          </w:rPr>
          <w:instrText xml:space="preserve"> PAGEREF _Toc442878132 \h </w:instrText>
        </w:r>
        <w:r>
          <w:rPr>
            <w:noProof/>
          </w:rPr>
        </w:r>
        <w:r>
          <w:rPr>
            <w:noProof/>
          </w:rPr>
          <w:fldChar w:fldCharType="separate"/>
        </w:r>
        <w:r w:rsidR="00390083">
          <w:rPr>
            <w:noProof/>
          </w:rPr>
          <w:t>2</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33" w:history="1">
        <w:r w:rsidR="00B75A29" w:rsidRPr="00253B99">
          <w:rPr>
            <w:rStyle w:val="Hiperhivatkozs"/>
            <w:noProof/>
          </w:rPr>
          <w:t>User Classes and Characteristics</w:t>
        </w:r>
        <w:r w:rsidR="00B75A29">
          <w:rPr>
            <w:noProof/>
          </w:rPr>
          <w:tab/>
        </w:r>
        <w:r>
          <w:rPr>
            <w:noProof/>
          </w:rPr>
          <w:fldChar w:fldCharType="begin"/>
        </w:r>
        <w:r w:rsidR="00B75A29">
          <w:rPr>
            <w:noProof/>
          </w:rPr>
          <w:instrText xml:space="preserve"> PAGEREF _Toc442878133 \h </w:instrText>
        </w:r>
        <w:r>
          <w:rPr>
            <w:noProof/>
          </w:rPr>
        </w:r>
        <w:r>
          <w:rPr>
            <w:noProof/>
          </w:rPr>
          <w:fldChar w:fldCharType="separate"/>
        </w:r>
        <w:r w:rsidR="00390083">
          <w:rPr>
            <w:noProof/>
          </w:rPr>
          <w:t>3</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34" w:history="1">
        <w:r w:rsidR="00B75A29" w:rsidRPr="00253B99">
          <w:rPr>
            <w:rStyle w:val="Hiperhivatkozs"/>
            <w:noProof/>
          </w:rPr>
          <w:t>Operating Environment</w:t>
        </w:r>
        <w:r w:rsidR="00B75A29">
          <w:rPr>
            <w:noProof/>
          </w:rPr>
          <w:tab/>
        </w:r>
        <w:r>
          <w:rPr>
            <w:noProof/>
          </w:rPr>
          <w:fldChar w:fldCharType="begin"/>
        </w:r>
        <w:r w:rsidR="00B75A29">
          <w:rPr>
            <w:noProof/>
          </w:rPr>
          <w:instrText xml:space="preserve"> PAGEREF _Toc442878134 \h </w:instrText>
        </w:r>
        <w:r>
          <w:rPr>
            <w:noProof/>
          </w:rPr>
        </w:r>
        <w:r>
          <w:rPr>
            <w:noProof/>
          </w:rPr>
          <w:fldChar w:fldCharType="separate"/>
        </w:r>
        <w:r w:rsidR="00390083">
          <w:rPr>
            <w:noProof/>
          </w:rPr>
          <w:t>3</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35" w:history="1">
        <w:r w:rsidR="00B75A29" w:rsidRPr="00253B99">
          <w:rPr>
            <w:rStyle w:val="Hiperhivatkozs"/>
            <w:noProof/>
          </w:rPr>
          <w:t>Design and Implementation Constraints</w:t>
        </w:r>
        <w:r w:rsidR="00B75A29">
          <w:rPr>
            <w:noProof/>
          </w:rPr>
          <w:tab/>
        </w:r>
        <w:r>
          <w:rPr>
            <w:noProof/>
          </w:rPr>
          <w:fldChar w:fldCharType="begin"/>
        </w:r>
        <w:r w:rsidR="00B75A29">
          <w:rPr>
            <w:noProof/>
          </w:rPr>
          <w:instrText xml:space="preserve"> PAGEREF _Toc442878135 \h </w:instrText>
        </w:r>
        <w:r>
          <w:rPr>
            <w:noProof/>
          </w:rPr>
        </w:r>
        <w:r>
          <w:rPr>
            <w:noProof/>
          </w:rPr>
          <w:fldChar w:fldCharType="separate"/>
        </w:r>
        <w:r w:rsidR="00390083">
          <w:rPr>
            <w:noProof/>
          </w:rPr>
          <w:t>4</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36" w:history="1">
        <w:r w:rsidR="00B75A29" w:rsidRPr="00253B99">
          <w:rPr>
            <w:rStyle w:val="Hiperhivatkozs"/>
            <w:noProof/>
          </w:rPr>
          <w:t>User Documentation</w:t>
        </w:r>
        <w:r w:rsidR="00B75A29">
          <w:rPr>
            <w:noProof/>
          </w:rPr>
          <w:tab/>
        </w:r>
        <w:r>
          <w:rPr>
            <w:noProof/>
          </w:rPr>
          <w:fldChar w:fldCharType="begin"/>
        </w:r>
        <w:r w:rsidR="00B75A29">
          <w:rPr>
            <w:noProof/>
          </w:rPr>
          <w:instrText xml:space="preserve"> PAGEREF _Toc442878136 \h </w:instrText>
        </w:r>
        <w:r>
          <w:rPr>
            <w:noProof/>
          </w:rPr>
        </w:r>
        <w:r>
          <w:rPr>
            <w:noProof/>
          </w:rPr>
          <w:fldChar w:fldCharType="separate"/>
        </w:r>
        <w:r w:rsidR="00390083">
          <w:rPr>
            <w:noProof/>
          </w:rPr>
          <w:t>5</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37" w:history="1">
        <w:r w:rsidR="00B75A29" w:rsidRPr="00253B99">
          <w:rPr>
            <w:rStyle w:val="Hiperhivatkozs"/>
            <w:noProof/>
          </w:rPr>
          <w:t>Assumptions and Dependencies</w:t>
        </w:r>
        <w:r w:rsidR="00B75A29">
          <w:rPr>
            <w:noProof/>
          </w:rPr>
          <w:tab/>
        </w:r>
        <w:r>
          <w:rPr>
            <w:noProof/>
          </w:rPr>
          <w:fldChar w:fldCharType="begin"/>
        </w:r>
        <w:r w:rsidR="00B75A29">
          <w:rPr>
            <w:noProof/>
          </w:rPr>
          <w:instrText xml:space="preserve"> PAGEREF _Toc442878137 \h </w:instrText>
        </w:r>
        <w:r>
          <w:rPr>
            <w:noProof/>
          </w:rPr>
        </w:r>
        <w:r>
          <w:rPr>
            <w:noProof/>
          </w:rPr>
          <w:fldChar w:fldCharType="separate"/>
        </w:r>
        <w:r w:rsidR="00390083">
          <w:rPr>
            <w:noProof/>
          </w:rPr>
          <w:t>5</w:t>
        </w:r>
        <w:r>
          <w:rPr>
            <w:noProof/>
          </w:rPr>
          <w:fldChar w:fldCharType="end"/>
        </w:r>
      </w:hyperlink>
    </w:p>
    <w:p w:rsidR="00B75A29" w:rsidRDefault="00D05267">
      <w:pPr>
        <w:pStyle w:val="TJ1"/>
        <w:rPr>
          <w:rFonts w:asciiTheme="minorHAnsi" w:eastAsiaTheme="minorEastAsia" w:hAnsiTheme="minorHAnsi" w:cstheme="minorBidi"/>
          <w:b w:val="0"/>
          <w:noProof/>
          <w:sz w:val="22"/>
          <w:szCs w:val="22"/>
        </w:rPr>
      </w:pPr>
      <w:hyperlink w:anchor="_Toc442878138" w:history="1">
        <w:r w:rsidR="00B75A29" w:rsidRPr="00253B99">
          <w:rPr>
            <w:rStyle w:val="Hiperhivatkozs"/>
            <w:noProof/>
          </w:rPr>
          <w:t>3.</w:t>
        </w:r>
        <w:r w:rsidR="00B75A29">
          <w:rPr>
            <w:rFonts w:asciiTheme="minorHAnsi" w:eastAsiaTheme="minorEastAsia" w:hAnsiTheme="minorHAnsi" w:cstheme="minorBidi"/>
            <w:b w:val="0"/>
            <w:noProof/>
            <w:sz w:val="22"/>
            <w:szCs w:val="22"/>
          </w:rPr>
          <w:tab/>
        </w:r>
        <w:r w:rsidR="00B75A29" w:rsidRPr="00253B99">
          <w:rPr>
            <w:rStyle w:val="Hiperhivatkozs"/>
            <w:noProof/>
          </w:rPr>
          <w:t>External Interface Requirements</w:t>
        </w:r>
        <w:r w:rsidR="00B75A29">
          <w:rPr>
            <w:noProof/>
          </w:rPr>
          <w:tab/>
        </w:r>
        <w:r>
          <w:rPr>
            <w:noProof/>
          </w:rPr>
          <w:fldChar w:fldCharType="begin"/>
        </w:r>
        <w:r w:rsidR="00B75A29">
          <w:rPr>
            <w:noProof/>
          </w:rPr>
          <w:instrText xml:space="preserve"> PAGEREF _Toc442878138 \h </w:instrText>
        </w:r>
        <w:r>
          <w:rPr>
            <w:noProof/>
          </w:rPr>
        </w:r>
        <w:r>
          <w:rPr>
            <w:noProof/>
          </w:rPr>
          <w:fldChar w:fldCharType="separate"/>
        </w:r>
        <w:r w:rsidR="00390083">
          <w:rPr>
            <w:noProof/>
          </w:rPr>
          <w:t>5</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39" w:history="1">
        <w:r w:rsidR="00B75A29" w:rsidRPr="00253B99">
          <w:rPr>
            <w:rStyle w:val="Hiperhivatkozs"/>
            <w:noProof/>
          </w:rPr>
          <w:t>User Interfaces</w:t>
        </w:r>
        <w:r w:rsidR="00B75A29">
          <w:rPr>
            <w:noProof/>
          </w:rPr>
          <w:tab/>
        </w:r>
        <w:r>
          <w:rPr>
            <w:noProof/>
          </w:rPr>
          <w:fldChar w:fldCharType="begin"/>
        </w:r>
        <w:r w:rsidR="00B75A29">
          <w:rPr>
            <w:noProof/>
          </w:rPr>
          <w:instrText xml:space="preserve"> PAGEREF _Toc442878139 \h </w:instrText>
        </w:r>
        <w:r>
          <w:rPr>
            <w:noProof/>
          </w:rPr>
        </w:r>
        <w:r>
          <w:rPr>
            <w:noProof/>
          </w:rPr>
          <w:fldChar w:fldCharType="separate"/>
        </w:r>
        <w:r w:rsidR="00390083">
          <w:rPr>
            <w:noProof/>
          </w:rPr>
          <w:t>5</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40" w:history="1">
        <w:r w:rsidR="00B75A29" w:rsidRPr="00253B99">
          <w:rPr>
            <w:rStyle w:val="Hiperhivatkozs"/>
            <w:noProof/>
          </w:rPr>
          <w:t>Hardware Interfaces</w:t>
        </w:r>
        <w:r w:rsidR="00B75A29">
          <w:rPr>
            <w:noProof/>
          </w:rPr>
          <w:tab/>
        </w:r>
        <w:r>
          <w:rPr>
            <w:noProof/>
          </w:rPr>
          <w:fldChar w:fldCharType="begin"/>
        </w:r>
        <w:r w:rsidR="00B75A29">
          <w:rPr>
            <w:noProof/>
          </w:rPr>
          <w:instrText xml:space="preserve"> PAGEREF _Toc442878140 \h </w:instrText>
        </w:r>
        <w:r>
          <w:rPr>
            <w:noProof/>
          </w:rPr>
        </w:r>
        <w:r>
          <w:rPr>
            <w:noProof/>
          </w:rPr>
          <w:fldChar w:fldCharType="separate"/>
        </w:r>
        <w:r w:rsidR="00390083">
          <w:rPr>
            <w:noProof/>
          </w:rPr>
          <w:t>5</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41" w:history="1">
        <w:r w:rsidR="00B75A29" w:rsidRPr="00253B99">
          <w:rPr>
            <w:rStyle w:val="Hiperhivatkozs"/>
            <w:noProof/>
          </w:rPr>
          <w:t>Software Interfaces</w:t>
        </w:r>
        <w:r w:rsidR="00B75A29">
          <w:rPr>
            <w:noProof/>
          </w:rPr>
          <w:tab/>
        </w:r>
        <w:r>
          <w:rPr>
            <w:noProof/>
          </w:rPr>
          <w:fldChar w:fldCharType="begin"/>
        </w:r>
        <w:r w:rsidR="00B75A29">
          <w:rPr>
            <w:noProof/>
          </w:rPr>
          <w:instrText xml:space="preserve"> PAGEREF _Toc442878141 \h </w:instrText>
        </w:r>
        <w:r>
          <w:rPr>
            <w:noProof/>
          </w:rPr>
        </w:r>
        <w:r>
          <w:rPr>
            <w:noProof/>
          </w:rPr>
          <w:fldChar w:fldCharType="separate"/>
        </w:r>
        <w:r w:rsidR="00390083">
          <w:rPr>
            <w:noProof/>
          </w:rPr>
          <w:t>5</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42" w:history="1">
        <w:r w:rsidR="00B75A29" w:rsidRPr="00253B99">
          <w:rPr>
            <w:rStyle w:val="Hiperhivatkozs"/>
            <w:noProof/>
          </w:rPr>
          <w:t>Communications Interfaces</w:t>
        </w:r>
        <w:r w:rsidR="00B75A29">
          <w:rPr>
            <w:noProof/>
          </w:rPr>
          <w:tab/>
        </w:r>
        <w:r>
          <w:rPr>
            <w:noProof/>
          </w:rPr>
          <w:fldChar w:fldCharType="begin"/>
        </w:r>
        <w:r w:rsidR="00B75A29">
          <w:rPr>
            <w:noProof/>
          </w:rPr>
          <w:instrText xml:space="preserve"> PAGEREF _Toc442878142 \h </w:instrText>
        </w:r>
        <w:r>
          <w:rPr>
            <w:noProof/>
          </w:rPr>
        </w:r>
        <w:r>
          <w:rPr>
            <w:noProof/>
          </w:rPr>
          <w:fldChar w:fldCharType="separate"/>
        </w:r>
        <w:r w:rsidR="00390083">
          <w:rPr>
            <w:noProof/>
          </w:rPr>
          <w:t>7</w:t>
        </w:r>
        <w:r>
          <w:rPr>
            <w:noProof/>
          </w:rPr>
          <w:fldChar w:fldCharType="end"/>
        </w:r>
      </w:hyperlink>
    </w:p>
    <w:p w:rsidR="00B75A29" w:rsidRDefault="00D05267">
      <w:pPr>
        <w:pStyle w:val="TJ1"/>
        <w:rPr>
          <w:rFonts w:asciiTheme="minorHAnsi" w:eastAsiaTheme="minorEastAsia" w:hAnsiTheme="minorHAnsi" w:cstheme="minorBidi"/>
          <w:b w:val="0"/>
          <w:noProof/>
          <w:sz w:val="22"/>
          <w:szCs w:val="22"/>
        </w:rPr>
      </w:pPr>
      <w:hyperlink w:anchor="_Toc442878143" w:history="1">
        <w:r w:rsidR="00B75A29" w:rsidRPr="00253B99">
          <w:rPr>
            <w:rStyle w:val="Hiperhivatkozs"/>
            <w:noProof/>
          </w:rPr>
          <w:t>4.</w:t>
        </w:r>
        <w:r w:rsidR="00B75A29">
          <w:rPr>
            <w:rFonts w:asciiTheme="minorHAnsi" w:eastAsiaTheme="minorEastAsia" w:hAnsiTheme="minorHAnsi" w:cstheme="minorBidi"/>
            <w:b w:val="0"/>
            <w:noProof/>
            <w:sz w:val="22"/>
            <w:szCs w:val="22"/>
          </w:rPr>
          <w:tab/>
        </w:r>
        <w:r w:rsidR="00B75A29" w:rsidRPr="00253B99">
          <w:rPr>
            <w:rStyle w:val="Hiperhivatkozs"/>
            <w:noProof/>
          </w:rPr>
          <w:t>System Features</w:t>
        </w:r>
        <w:r w:rsidR="00B75A29">
          <w:rPr>
            <w:noProof/>
          </w:rPr>
          <w:tab/>
        </w:r>
        <w:r>
          <w:rPr>
            <w:noProof/>
          </w:rPr>
          <w:fldChar w:fldCharType="begin"/>
        </w:r>
        <w:r w:rsidR="00B75A29">
          <w:rPr>
            <w:noProof/>
          </w:rPr>
          <w:instrText xml:space="preserve"> PAGEREF _Toc442878143 \h </w:instrText>
        </w:r>
        <w:r>
          <w:rPr>
            <w:noProof/>
          </w:rPr>
        </w:r>
        <w:r>
          <w:rPr>
            <w:noProof/>
          </w:rPr>
          <w:fldChar w:fldCharType="separate"/>
        </w:r>
        <w:r w:rsidR="00390083">
          <w:rPr>
            <w:noProof/>
          </w:rPr>
          <w:t>8</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44" w:history="1">
        <w:r w:rsidR="00B75A29" w:rsidRPr="00253B99">
          <w:rPr>
            <w:rStyle w:val="Hiperhivatkozs"/>
            <w:noProof/>
          </w:rPr>
          <w:t>Dreicer generation rate</w:t>
        </w:r>
        <w:r w:rsidR="00B75A29">
          <w:rPr>
            <w:noProof/>
          </w:rPr>
          <w:tab/>
        </w:r>
        <w:r>
          <w:rPr>
            <w:noProof/>
          </w:rPr>
          <w:fldChar w:fldCharType="begin"/>
        </w:r>
        <w:r w:rsidR="00B75A29">
          <w:rPr>
            <w:noProof/>
          </w:rPr>
          <w:instrText xml:space="preserve"> PAGEREF _Toc442878144 \h </w:instrText>
        </w:r>
        <w:r>
          <w:rPr>
            <w:noProof/>
          </w:rPr>
        </w:r>
        <w:r>
          <w:rPr>
            <w:noProof/>
          </w:rPr>
          <w:fldChar w:fldCharType="separate"/>
        </w:r>
        <w:r w:rsidR="00390083">
          <w:rPr>
            <w:noProof/>
          </w:rPr>
          <w:t>8</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45" w:history="1">
        <w:r w:rsidR="00B75A29" w:rsidRPr="00253B99">
          <w:rPr>
            <w:rStyle w:val="Hiperhivatkozs"/>
            <w:noProof/>
          </w:rPr>
          <w:t>Avalanche generation rate</w:t>
        </w:r>
        <w:r w:rsidR="00B75A29">
          <w:rPr>
            <w:noProof/>
          </w:rPr>
          <w:tab/>
        </w:r>
        <w:r>
          <w:rPr>
            <w:noProof/>
          </w:rPr>
          <w:fldChar w:fldCharType="begin"/>
        </w:r>
        <w:r w:rsidR="00B75A29">
          <w:rPr>
            <w:noProof/>
          </w:rPr>
          <w:instrText xml:space="preserve"> PAGEREF _Toc442878145 \h </w:instrText>
        </w:r>
        <w:r>
          <w:rPr>
            <w:noProof/>
          </w:rPr>
        </w:r>
        <w:r>
          <w:rPr>
            <w:noProof/>
          </w:rPr>
          <w:fldChar w:fldCharType="separate"/>
        </w:r>
        <w:r w:rsidR="00390083">
          <w:rPr>
            <w:noProof/>
          </w:rPr>
          <w:t>11</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46" w:history="1">
        <w:r w:rsidR="00B75A29" w:rsidRPr="00253B99">
          <w:rPr>
            <w:rStyle w:val="Hiperhivatkozs"/>
            <w:noProof/>
          </w:rPr>
          <w:t>Loss mechanism</w:t>
        </w:r>
        <w:r w:rsidR="00B75A29">
          <w:rPr>
            <w:noProof/>
          </w:rPr>
          <w:tab/>
        </w:r>
        <w:r>
          <w:rPr>
            <w:noProof/>
          </w:rPr>
          <w:fldChar w:fldCharType="begin"/>
        </w:r>
        <w:r w:rsidR="00B75A29">
          <w:rPr>
            <w:noProof/>
          </w:rPr>
          <w:instrText xml:space="preserve"> PAGEREF _Toc442878146 \h </w:instrText>
        </w:r>
        <w:r>
          <w:rPr>
            <w:noProof/>
          </w:rPr>
        </w:r>
        <w:r>
          <w:rPr>
            <w:noProof/>
          </w:rPr>
          <w:fldChar w:fldCharType="separate"/>
        </w:r>
        <w:r w:rsidR="00390083">
          <w:rPr>
            <w:noProof/>
          </w:rPr>
          <w:t>14</w:t>
        </w:r>
        <w:r>
          <w:rPr>
            <w:noProof/>
          </w:rPr>
          <w:fldChar w:fldCharType="end"/>
        </w:r>
      </w:hyperlink>
    </w:p>
    <w:p w:rsidR="00B75A29" w:rsidRDefault="00D05267">
      <w:pPr>
        <w:pStyle w:val="TJ1"/>
        <w:rPr>
          <w:rFonts w:asciiTheme="minorHAnsi" w:eastAsiaTheme="minorEastAsia" w:hAnsiTheme="minorHAnsi" w:cstheme="minorBidi"/>
          <w:b w:val="0"/>
          <w:noProof/>
          <w:sz w:val="22"/>
          <w:szCs w:val="22"/>
        </w:rPr>
      </w:pPr>
      <w:hyperlink w:anchor="_Toc442878147" w:history="1">
        <w:r w:rsidR="00B75A29" w:rsidRPr="00253B99">
          <w:rPr>
            <w:rStyle w:val="Hiperhivatkozs"/>
            <w:noProof/>
          </w:rPr>
          <w:t>5.</w:t>
        </w:r>
        <w:r w:rsidR="00B75A29">
          <w:rPr>
            <w:rFonts w:asciiTheme="minorHAnsi" w:eastAsiaTheme="minorEastAsia" w:hAnsiTheme="minorHAnsi" w:cstheme="minorBidi"/>
            <w:b w:val="0"/>
            <w:noProof/>
            <w:sz w:val="22"/>
            <w:szCs w:val="22"/>
          </w:rPr>
          <w:tab/>
        </w:r>
        <w:r w:rsidR="00B75A29" w:rsidRPr="00253B99">
          <w:rPr>
            <w:rStyle w:val="Hiperhivatkozs"/>
            <w:noProof/>
          </w:rPr>
          <w:t>Other Nonfunctional Requirements</w:t>
        </w:r>
        <w:r w:rsidR="00B75A29">
          <w:rPr>
            <w:noProof/>
          </w:rPr>
          <w:tab/>
        </w:r>
        <w:r>
          <w:rPr>
            <w:noProof/>
          </w:rPr>
          <w:fldChar w:fldCharType="begin"/>
        </w:r>
        <w:r w:rsidR="00B75A29">
          <w:rPr>
            <w:noProof/>
          </w:rPr>
          <w:instrText xml:space="preserve"> PAGEREF _Toc442878147 \h </w:instrText>
        </w:r>
        <w:r>
          <w:rPr>
            <w:noProof/>
          </w:rPr>
        </w:r>
        <w:r>
          <w:rPr>
            <w:noProof/>
          </w:rPr>
          <w:fldChar w:fldCharType="separate"/>
        </w:r>
        <w:r w:rsidR="00390083">
          <w:rPr>
            <w:noProof/>
          </w:rPr>
          <w:t>16</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48" w:history="1">
        <w:r w:rsidR="00B75A29" w:rsidRPr="00253B99">
          <w:rPr>
            <w:rStyle w:val="Hiperhivatkozs"/>
            <w:noProof/>
          </w:rPr>
          <w:t>Performance Requirements</w:t>
        </w:r>
        <w:r w:rsidR="00B75A29">
          <w:rPr>
            <w:noProof/>
          </w:rPr>
          <w:tab/>
        </w:r>
        <w:r>
          <w:rPr>
            <w:noProof/>
          </w:rPr>
          <w:fldChar w:fldCharType="begin"/>
        </w:r>
        <w:r w:rsidR="00B75A29">
          <w:rPr>
            <w:noProof/>
          </w:rPr>
          <w:instrText xml:space="preserve"> PAGEREF _Toc442878148 \h </w:instrText>
        </w:r>
        <w:r>
          <w:rPr>
            <w:noProof/>
          </w:rPr>
        </w:r>
        <w:r>
          <w:rPr>
            <w:noProof/>
          </w:rPr>
          <w:fldChar w:fldCharType="separate"/>
        </w:r>
        <w:r w:rsidR="00390083">
          <w:rPr>
            <w:noProof/>
          </w:rPr>
          <w:t>16</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49" w:history="1">
        <w:r w:rsidR="00B75A29" w:rsidRPr="00253B99">
          <w:rPr>
            <w:rStyle w:val="Hiperhivatkozs"/>
            <w:noProof/>
          </w:rPr>
          <w:t>Safety Requirements</w:t>
        </w:r>
        <w:r w:rsidR="00B75A29">
          <w:rPr>
            <w:noProof/>
          </w:rPr>
          <w:tab/>
        </w:r>
        <w:r>
          <w:rPr>
            <w:noProof/>
          </w:rPr>
          <w:fldChar w:fldCharType="begin"/>
        </w:r>
        <w:r w:rsidR="00B75A29">
          <w:rPr>
            <w:noProof/>
          </w:rPr>
          <w:instrText xml:space="preserve"> PAGEREF _Toc442878149 \h </w:instrText>
        </w:r>
        <w:r>
          <w:rPr>
            <w:noProof/>
          </w:rPr>
        </w:r>
        <w:r>
          <w:rPr>
            <w:noProof/>
          </w:rPr>
          <w:fldChar w:fldCharType="separate"/>
        </w:r>
        <w:r w:rsidR="00390083">
          <w:rPr>
            <w:noProof/>
          </w:rPr>
          <w:t>16</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50" w:history="1">
        <w:r w:rsidR="00B75A29" w:rsidRPr="00253B99">
          <w:rPr>
            <w:rStyle w:val="Hiperhivatkozs"/>
            <w:noProof/>
          </w:rPr>
          <w:t>Security Requirements</w:t>
        </w:r>
        <w:r w:rsidR="00B75A29">
          <w:rPr>
            <w:noProof/>
          </w:rPr>
          <w:tab/>
        </w:r>
        <w:r>
          <w:rPr>
            <w:noProof/>
          </w:rPr>
          <w:fldChar w:fldCharType="begin"/>
        </w:r>
        <w:r w:rsidR="00B75A29">
          <w:rPr>
            <w:noProof/>
          </w:rPr>
          <w:instrText xml:space="preserve"> PAGEREF _Toc442878150 \h </w:instrText>
        </w:r>
        <w:r>
          <w:rPr>
            <w:noProof/>
          </w:rPr>
        </w:r>
        <w:r>
          <w:rPr>
            <w:noProof/>
          </w:rPr>
          <w:fldChar w:fldCharType="separate"/>
        </w:r>
        <w:r w:rsidR="00390083">
          <w:rPr>
            <w:noProof/>
          </w:rPr>
          <w:t>16</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51" w:history="1">
        <w:r w:rsidR="00B75A29" w:rsidRPr="00253B99">
          <w:rPr>
            <w:rStyle w:val="Hiperhivatkozs"/>
            <w:noProof/>
          </w:rPr>
          <w:t>Software Quality Attributes</w:t>
        </w:r>
        <w:r w:rsidR="00B75A29">
          <w:rPr>
            <w:noProof/>
          </w:rPr>
          <w:tab/>
        </w:r>
        <w:r>
          <w:rPr>
            <w:noProof/>
          </w:rPr>
          <w:fldChar w:fldCharType="begin"/>
        </w:r>
        <w:r w:rsidR="00B75A29">
          <w:rPr>
            <w:noProof/>
          </w:rPr>
          <w:instrText xml:space="preserve"> PAGEREF _Toc442878151 \h </w:instrText>
        </w:r>
        <w:r>
          <w:rPr>
            <w:noProof/>
          </w:rPr>
        </w:r>
        <w:r>
          <w:rPr>
            <w:noProof/>
          </w:rPr>
          <w:fldChar w:fldCharType="separate"/>
        </w:r>
        <w:r w:rsidR="00390083">
          <w:rPr>
            <w:noProof/>
          </w:rPr>
          <w:t>16</w:t>
        </w:r>
        <w:r>
          <w:rPr>
            <w:noProof/>
          </w:rPr>
          <w:fldChar w:fldCharType="end"/>
        </w:r>
      </w:hyperlink>
    </w:p>
    <w:p w:rsidR="00B75A29" w:rsidRDefault="00D05267">
      <w:pPr>
        <w:pStyle w:val="TJ2"/>
        <w:rPr>
          <w:rFonts w:asciiTheme="minorHAnsi" w:eastAsiaTheme="minorEastAsia" w:hAnsiTheme="minorHAnsi" w:cstheme="minorBidi"/>
          <w:noProof/>
          <w:szCs w:val="22"/>
          <w:lang w:val="hu-HU" w:eastAsia="hu-HU"/>
        </w:rPr>
      </w:pPr>
      <w:hyperlink w:anchor="_Toc442878152" w:history="1">
        <w:r w:rsidR="00B75A29" w:rsidRPr="00253B99">
          <w:rPr>
            <w:rStyle w:val="Hiperhivatkozs"/>
            <w:noProof/>
          </w:rPr>
          <w:t>Business Rules</w:t>
        </w:r>
        <w:r w:rsidR="00B75A29">
          <w:rPr>
            <w:noProof/>
          </w:rPr>
          <w:tab/>
        </w:r>
        <w:r>
          <w:rPr>
            <w:noProof/>
          </w:rPr>
          <w:fldChar w:fldCharType="begin"/>
        </w:r>
        <w:r w:rsidR="00B75A29">
          <w:rPr>
            <w:noProof/>
          </w:rPr>
          <w:instrText xml:space="preserve"> PAGEREF _Toc442878152 \h </w:instrText>
        </w:r>
        <w:r>
          <w:rPr>
            <w:noProof/>
          </w:rPr>
        </w:r>
        <w:r>
          <w:rPr>
            <w:noProof/>
          </w:rPr>
          <w:fldChar w:fldCharType="separate"/>
        </w:r>
        <w:r w:rsidR="00390083">
          <w:rPr>
            <w:noProof/>
          </w:rPr>
          <w:t>16</w:t>
        </w:r>
        <w:r>
          <w:rPr>
            <w:noProof/>
          </w:rPr>
          <w:fldChar w:fldCharType="end"/>
        </w:r>
      </w:hyperlink>
    </w:p>
    <w:p w:rsidR="00B75A29" w:rsidRDefault="00D05267">
      <w:pPr>
        <w:pStyle w:val="TJ1"/>
        <w:rPr>
          <w:rFonts w:asciiTheme="minorHAnsi" w:eastAsiaTheme="minorEastAsia" w:hAnsiTheme="minorHAnsi" w:cstheme="minorBidi"/>
          <w:b w:val="0"/>
          <w:noProof/>
          <w:sz w:val="22"/>
          <w:szCs w:val="22"/>
        </w:rPr>
      </w:pPr>
      <w:hyperlink w:anchor="_Toc442878153" w:history="1">
        <w:r w:rsidR="00B75A29" w:rsidRPr="00253B99">
          <w:rPr>
            <w:rStyle w:val="Hiperhivatkozs"/>
            <w:noProof/>
          </w:rPr>
          <w:t>6.</w:t>
        </w:r>
        <w:r w:rsidR="00B75A29">
          <w:rPr>
            <w:rFonts w:asciiTheme="minorHAnsi" w:eastAsiaTheme="minorEastAsia" w:hAnsiTheme="minorHAnsi" w:cstheme="minorBidi"/>
            <w:b w:val="0"/>
            <w:noProof/>
            <w:sz w:val="22"/>
            <w:szCs w:val="22"/>
          </w:rPr>
          <w:tab/>
        </w:r>
        <w:r w:rsidR="00B75A29" w:rsidRPr="00253B99">
          <w:rPr>
            <w:rStyle w:val="Hiperhivatkozs"/>
            <w:noProof/>
          </w:rPr>
          <w:t>Other Requirements</w:t>
        </w:r>
        <w:r w:rsidR="00B75A29">
          <w:rPr>
            <w:noProof/>
          </w:rPr>
          <w:tab/>
        </w:r>
        <w:r>
          <w:rPr>
            <w:noProof/>
          </w:rPr>
          <w:fldChar w:fldCharType="begin"/>
        </w:r>
        <w:r w:rsidR="00B75A29">
          <w:rPr>
            <w:noProof/>
          </w:rPr>
          <w:instrText xml:space="preserve"> PAGEREF _Toc442878153 \h </w:instrText>
        </w:r>
        <w:r>
          <w:rPr>
            <w:noProof/>
          </w:rPr>
        </w:r>
        <w:r>
          <w:rPr>
            <w:noProof/>
          </w:rPr>
          <w:fldChar w:fldCharType="separate"/>
        </w:r>
        <w:r w:rsidR="00390083">
          <w:rPr>
            <w:noProof/>
          </w:rPr>
          <w:t>16</w:t>
        </w:r>
        <w:r>
          <w:rPr>
            <w:noProof/>
          </w:rPr>
          <w:fldChar w:fldCharType="end"/>
        </w:r>
      </w:hyperlink>
    </w:p>
    <w:p w:rsidR="00B75A29" w:rsidRDefault="00D05267">
      <w:pPr>
        <w:pStyle w:val="TJ1"/>
        <w:rPr>
          <w:rFonts w:asciiTheme="minorHAnsi" w:eastAsiaTheme="minorEastAsia" w:hAnsiTheme="minorHAnsi" w:cstheme="minorBidi"/>
          <w:b w:val="0"/>
          <w:noProof/>
          <w:sz w:val="22"/>
          <w:szCs w:val="22"/>
        </w:rPr>
      </w:pPr>
      <w:hyperlink w:anchor="_Toc442878154" w:history="1">
        <w:r w:rsidR="00B75A29" w:rsidRPr="00253B99">
          <w:rPr>
            <w:rStyle w:val="Hiperhivatkozs"/>
            <w:noProof/>
          </w:rPr>
          <w:t>7.</w:t>
        </w:r>
        <w:r w:rsidR="00B75A29">
          <w:rPr>
            <w:rFonts w:asciiTheme="minorHAnsi" w:eastAsiaTheme="minorEastAsia" w:hAnsiTheme="minorHAnsi" w:cstheme="minorBidi"/>
            <w:b w:val="0"/>
            <w:noProof/>
            <w:sz w:val="22"/>
            <w:szCs w:val="22"/>
          </w:rPr>
          <w:tab/>
        </w:r>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_Toc442878154 \h </w:instrText>
        </w:r>
        <w:r>
          <w:rPr>
            <w:noProof/>
          </w:rPr>
        </w:r>
        <w:r>
          <w:rPr>
            <w:noProof/>
          </w:rPr>
          <w:fldChar w:fldCharType="separate"/>
        </w:r>
        <w:r w:rsidR="00390083">
          <w:rPr>
            <w:noProof/>
          </w:rPr>
          <w:t>18</w:t>
        </w:r>
        <w:r>
          <w:rPr>
            <w:noProof/>
          </w:rPr>
          <w:fldChar w:fldCharType="end"/>
        </w:r>
      </w:hyperlink>
    </w:p>
    <w:p w:rsidR="001F09F0" w:rsidRDefault="00D05267">
      <w:pPr>
        <w:rPr>
          <w:rFonts w:ascii="Times New Roman" w:hAnsi="Times New Roman" w:cs="Times New Roman"/>
          <w:b/>
          <w:lang w:val="hu-HU" w:eastAsia="hu-HU"/>
        </w:rPr>
      </w:pPr>
      <w:r>
        <w:fldChar w:fldCharType="end"/>
      </w:r>
    </w:p>
    <w:p w:rsidR="001F09F0" w:rsidRDefault="001F09F0">
      <w:pPr>
        <w:rPr>
          <w:rFonts w:ascii="Times New Roman" w:hAnsi="Times New Roman" w:cs="Times New Roman"/>
          <w:b/>
          <w:lang w:val="hu-HU" w:eastAsia="hu-HU"/>
        </w:rPr>
      </w:pPr>
    </w:p>
    <w:p w:rsidR="001F09F0" w:rsidRDefault="005C4103">
      <w:pPr>
        <w:pStyle w:val="TOCEntry"/>
      </w:pPr>
      <w:bookmarkStart w:id="1" w:name="__RefHeading___Toc441230971"/>
      <w:bookmarkEnd w:id="1"/>
      <w:r>
        <w:t>Revision History</w:t>
      </w:r>
    </w:p>
    <w:tbl>
      <w:tblPr>
        <w:tblW w:w="10583" w:type="dxa"/>
        <w:tblInd w:w="-360" w:type="dxa"/>
        <w:tblLayout w:type="fixed"/>
        <w:tblLook w:val="0000"/>
      </w:tblPr>
      <w:tblGrid>
        <w:gridCol w:w="2160"/>
        <w:gridCol w:w="1353"/>
        <w:gridCol w:w="4771"/>
        <w:gridCol w:w="2299"/>
      </w:tblGrid>
      <w:tr w:rsidR="001F09F0" w:rsidTr="00CB2F66">
        <w:tc>
          <w:tcPr>
            <w:tcW w:w="2160" w:type="dxa"/>
            <w:tcBorders>
              <w:top w:val="single" w:sz="12" w:space="0" w:color="000000"/>
              <w:left w:val="single" w:sz="12" w:space="0" w:color="000000"/>
              <w:bottom w:val="double" w:sz="12" w:space="0" w:color="000000"/>
            </w:tcBorders>
            <w:shd w:val="clear" w:color="auto" w:fill="auto"/>
          </w:tcPr>
          <w:p w:rsidR="001F09F0" w:rsidRDefault="005C4103">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Reason For Changes</w:t>
            </w:r>
          </w:p>
        </w:tc>
        <w:tc>
          <w:tcPr>
            <w:tcW w:w="2299" w:type="dxa"/>
            <w:tcBorders>
              <w:top w:val="single" w:sz="12" w:space="0" w:color="000000"/>
              <w:left w:val="single" w:sz="6" w:space="0" w:color="000000"/>
              <w:bottom w:val="double" w:sz="12" w:space="0" w:color="000000"/>
              <w:right w:val="single" w:sz="12" w:space="0" w:color="000000"/>
            </w:tcBorders>
            <w:shd w:val="clear" w:color="auto" w:fill="auto"/>
          </w:tcPr>
          <w:p w:rsidR="001F09F0" w:rsidRDefault="005C4103">
            <w:pPr>
              <w:spacing w:before="40" w:after="40"/>
            </w:pPr>
            <w:r>
              <w:rPr>
                <w:b/>
              </w:rPr>
              <w:t>Version</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First version: sections 1-2 completed</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0.1</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Section 3 completed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0.2</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2016-01-29</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Update references</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0.3</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2016-02-02</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Update equations from references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0.4</w:t>
            </w:r>
          </w:p>
        </w:tc>
      </w:tr>
      <w:tr w:rsidR="00485B61" w:rsidTr="00CB2F66">
        <w:tc>
          <w:tcPr>
            <w:tcW w:w="2160" w:type="dxa"/>
            <w:tcBorders>
              <w:top w:val="single" w:sz="6" w:space="0" w:color="000000"/>
              <w:left w:val="single" w:sz="12" w:space="0" w:color="000000"/>
              <w:bottom w:val="single" w:sz="6" w:space="0" w:color="000000"/>
            </w:tcBorders>
            <w:shd w:val="clear" w:color="auto" w:fill="auto"/>
          </w:tcPr>
          <w:p w:rsidR="00485B61" w:rsidRDefault="00485B61">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485B61" w:rsidRDefault="00485B61" w:rsidP="00F245A4">
            <w:pPr>
              <w:snapToGrid w:val="0"/>
              <w:spacing w:before="40" w:after="40"/>
            </w:pPr>
            <w:r>
              <w:t>2016-02-0</w:t>
            </w:r>
            <w:r w:rsidR="00F245A4">
              <w:t>8</w:t>
            </w:r>
          </w:p>
        </w:tc>
        <w:tc>
          <w:tcPr>
            <w:tcW w:w="4771" w:type="dxa"/>
            <w:tcBorders>
              <w:top w:val="single" w:sz="6" w:space="0" w:color="000000"/>
              <w:left w:val="single" w:sz="6" w:space="0" w:color="000000"/>
              <w:bottom w:val="single" w:sz="6" w:space="0" w:color="000000"/>
            </w:tcBorders>
            <w:shd w:val="clear" w:color="auto" w:fill="auto"/>
          </w:tcPr>
          <w:p w:rsidR="00485B61" w:rsidRDefault="00485B61">
            <w:pPr>
              <w:snapToGrid w:val="0"/>
              <w:spacing w:before="40" w:after="40"/>
            </w:pPr>
            <w:r>
              <w:t>Update description and figures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485B61">
            <w:pPr>
              <w:snapToGrid w:val="0"/>
              <w:spacing w:before="40" w:after="40"/>
            </w:pPr>
            <w:r>
              <w:t>0.5</w:t>
            </w:r>
          </w:p>
        </w:tc>
      </w:tr>
      <w:tr w:rsidR="00CB2F66" w:rsidTr="00390083">
        <w:tc>
          <w:tcPr>
            <w:tcW w:w="2160" w:type="dxa"/>
            <w:tcBorders>
              <w:top w:val="single" w:sz="6" w:space="0" w:color="000000"/>
              <w:left w:val="single" w:sz="12" w:space="0" w:color="000000"/>
              <w:bottom w:val="single" w:sz="6" w:space="0" w:color="000000"/>
            </w:tcBorders>
            <w:shd w:val="clear" w:color="auto" w:fill="auto"/>
          </w:tcPr>
          <w:p w:rsidR="00CB2F66" w:rsidRDefault="00CB2F66"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CB2F66" w:rsidRDefault="00CB2F66" w:rsidP="0050245C">
            <w:pPr>
              <w:snapToGrid w:val="0"/>
              <w:spacing w:before="40" w:after="40"/>
            </w:pPr>
            <w:r>
              <w:t>2016-02-10</w:t>
            </w:r>
          </w:p>
        </w:tc>
        <w:tc>
          <w:tcPr>
            <w:tcW w:w="4771" w:type="dxa"/>
            <w:tcBorders>
              <w:top w:val="single" w:sz="6" w:space="0" w:color="000000"/>
              <w:left w:val="single" w:sz="6" w:space="0" w:color="000000"/>
              <w:bottom w:val="single" w:sz="6" w:space="0" w:color="000000"/>
            </w:tcBorders>
            <w:shd w:val="clear" w:color="auto" w:fill="auto"/>
          </w:tcPr>
          <w:p w:rsidR="00CB2F66" w:rsidRDefault="00CB2F66">
            <w:pPr>
              <w:snapToGrid w:val="0"/>
              <w:spacing w:before="40" w:after="40"/>
            </w:pPr>
            <w:r>
              <w:t>Correction of errata</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CB2F66">
            <w:pPr>
              <w:snapToGrid w:val="0"/>
              <w:spacing w:before="40" w:after="40"/>
            </w:pPr>
            <w:r>
              <w:t>0.6</w:t>
            </w:r>
          </w:p>
        </w:tc>
      </w:tr>
      <w:tr w:rsidR="00390083" w:rsidTr="00CB2F66">
        <w:tc>
          <w:tcPr>
            <w:tcW w:w="2160" w:type="dxa"/>
            <w:tcBorders>
              <w:top w:val="single" w:sz="6" w:space="0" w:color="000000"/>
              <w:left w:val="single" w:sz="12" w:space="0" w:color="000000"/>
              <w:bottom w:val="single" w:sz="12" w:space="0" w:color="000000"/>
            </w:tcBorders>
            <w:shd w:val="clear" w:color="auto" w:fill="auto"/>
          </w:tcPr>
          <w:p w:rsidR="00390083" w:rsidRDefault="00390083" w:rsidP="0050245C">
            <w:pPr>
              <w:snapToGrid w:val="0"/>
              <w:spacing w:before="40" w:after="40"/>
            </w:pPr>
            <w:r>
              <w:t>Am</w:t>
            </w:r>
          </w:p>
        </w:tc>
        <w:tc>
          <w:tcPr>
            <w:tcW w:w="1353" w:type="dxa"/>
            <w:tcBorders>
              <w:top w:val="single" w:sz="6" w:space="0" w:color="000000"/>
              <w:left w:val="single" w:sz="6" w:space="0" w:color="000000"/>
              <w:bottom w:val="single" w:sz="12" w:space="0" w:color="000000"/>
            </w:tcBorders>
            <w:shd w:val="clear" w:color="auto" w:fill="auto"/>
          </w:tcPr>
          <w:p w:rsidR="00390083" w:rsidRDefault="00390083" w:rsidP="0050245C">
            <w:pPr>
              <w:snapToGrid w:val="0"/>
              <w:spacing w:before="40" w:after="40"/>
            </w:pPr>
            <w:r>
              <w:t>2016-02-11</w:t>
            </w:r>
          </w:p>
        </w:tc>
        <w:tc>
          <w:tcPr>
            <w:tcW w:w="4771" w:type="dxa"/>
            <w:tcBorders>
              <w:top w:val="single" w:sz="6" w:space="0" w:color="000000"/>
              <w:left w:val="single" w:sz="6" w:space="0" w:color="000000"/>
              <w:bottom w:val="single" w:sz="12" w:space="0" w:color="000000"/>
            </w:tcBorders>
            <w:shd w:val="clear" w:color="auto" w:fill="auto"/>
          </w:tcPr>
          <w:p w:rsidR="00390083" w:rsidRDefault="00390083">
            <w:pPr>
              <w:snapToGrid w:val="0"/>
              <w:spacing w:before="40" w:after="40"/>
            </w:pPr>
            <w:r>
              <w:t>Temperature dimensions are clarified</w:t>
            </w:r>
          </w:p>
        </w:tc>
        <w:tc>
          <w:tcPr>
            <w:tcW w:w="2299" w:type="dxa"/>
            <w:tcBorders>
              <w:top w:val="single" w:sz="6" w:space="0" w:color="000000"/>
              <w:left w:val="single" w:sz="6" w:space="0" w:color="000000"/>
              <w:bottom w:val="single" w:sz="12" w:space="0" w:color="000000"/>
              <w:right w:val="single" w:sz="12" w:space="0" w:color="000000"/>
            </w:tcBorders>
            <w:shd w:val="clear" w:color="auto" w:fill="auto"/>
          </w:tcPr>
          <w:p w:rsidR="00390083" w:rsidRDefault="00390083">
            <w:pPr>
              <w:snapToGrid w:val="0"/>
              <w:spacing w:before="40" w:after="40"/>
            </w:pPr>
            <w:r>
              <w:t>0.7</w:t>
            </w:r>
          </w:p>
        </w:tc>
      </w:tr>
    </w:tbl>
    <w:p w:rsidR="001F09F0" w:rsidRDefault="001F09F0">
      <w:pPr>
        <w:rPr>
          <w:b/>
        </w:rPr>
      </w:pPr>
    </w:p>
    <w:p w:rsidR="001F09F0" w:rsidRDefault="001F09F0"/>
    <w:p w:rsidR="001F09F0" w:rsidRDefault="001F09F0">
      <w:pPr>
        <w:sectPr w:rsidR="001F09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08"/>
          <w:docGrid w:linePitch="360"/>
        </w:sectPr>
      </w:pPr>
    </w:p>
    <w:p w:rsidR="001F09F0" w:rsidRPr="001D0457" w:rsidRDefault="005C4103" w:rsidP="001D0457">
      <w:pPr>
        <w:pStyle w:val="Cmsor1"/>
      </w:pPr>
      <w:bookmarkStart w:id="2" w:name="__RefHeading___Toc441230972"/>
      <w:bookmarkStart w:id="3" w:name="__RefHeading__40_1693480392"/>
      <w:bookmarkStart w:id="4" w:name="_Toc442878124"/>
      <w:bookmarkEnd w:id="2"/>
      <w:bookmarkEnd w:id="3"/>
      <w:r w:rsidRPr="001D0457">
        <w:lastRenderedPageBreak/>
        <w:t>Introduction</w:t>
      </w:r>
      <w:bookmarkEnd w:id="4"/>
    </w:p>
    <w:p w:rsidR="001F09F0" w:rsidRDefault="005C4103">
      <w:pPr>
        <w:pStyle w:val="Cmsor2"/>
        <w:rPr>
          <w:color w:val="999999"/>
        </w:rPr>
      </w:pPr>
      <w:bookmarkStart w:id="5" w:name="__RefHeading__156_1693480392"/>
      <w:bookmarkStart w:id="6" w:name="__RefHeading___Toc441230973"/>
      <w:bookmarkStart w:id="7" w:name="_Toc442878125"/>
      <w:bookmarkEnd w:id="5"/>
      <w:r>
        <w:t>Purpose</w:t>
      </w:r>
      <w:bookmarkEnd w:id="6"/>
      <w:bookmarkEnd w:id="7"/>
      <w:r>
        <w:t xml:space="preserve"> </w:t>
      </w:r>
    </w:p>
    <w:p w:rsidR="001F09F0" w:rsidRDefault="005C4103">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F09F0" w:rsidRDefault="001F09F0">
      <w:pPr>
        <w:pStyle w:val="template"/>
        <w:rPr>
          <w:color w:val="B2B2B2"/>
        </w:rPr>
      </w:pPr>
    </w:p>
    <w:p w:rsidR="001F09F0" w:rsidRDefault="005C4103">
      <w:pPr>
        <w:pStyle w:val="template"/>
      </w:pPr>
      <w:r>
        <w:rPr>
          <w:i w:val="0"/>
        </w:rPr>
        <w:t>This document specifies software requirements of the Runaway Fluid (runafluid) software module. The module is developed and deployed in the European Transport Solver (ETS) framework maintained by the Code Development for Integrated Modelling Project (ITM) of the EUROfusion consortium (</w:t>
      </w:r>
      <w:hyperlink r:id="rId12" w:history="1">
        <w:r>
          <w:rPr>
            <w:rStyle w:val="Hiperhivatkozs"/>
          </w:rPr>
          <w:t>http://portal.efda-itm.eu</w:t>
        </w:r>
      </w:hyperlink>
      <w:r>
        <w:rPr>
          <w:i w:val="0"/>
        </w:rPr>
        <w:t>).</w:t>
      </w:r>
    </w:p>
    <w:p w:rsidR="001F09F0" w:rsidRDefault="005C4103" w:rsidP="001D0457">
      <w:pPr>
        <w:pStyle w:val="Cmsor2"/>
      </w:pPr>
      <w:bookmarkStart w:id="8" w:name="__RefHeading___Toc441230974"/>
      <w:bookmarkStart w:id="9" w:name="__RefHeading__158_1693480392"/>
      <w:bookmarkStart w:id="10" w:name="_Toc442878126"/>
      <w:bookmarkEnd w:id="8"/>
      <w:bookmarkEnd w:id="9"/>
      <w:r>
        <w:t>Document Conventions</w:t>
      </w:r>
      <w:bookmarkEnd w:id="10"/>
    </w:p>
    <w:p w:rsidR="001F09F0" w:rsidRDefault="005C4103">
      <w:pPr>
        <w:pStyle w:val="template"/>
      </w:pPr>
      <w:r>
        <w:rPr>
          <w:color w:val="999999"/>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1F09F0" w:rsidRDefault="005C4103" w:rsidP="001D0457">
      <w:pPr>
        <w:pStyle w:val="Cmsor2"/>
      </w:pPr>
      <w:bookmarkStart w:id="11" w:name="__RefHeading___Toc441230975"/>
      <w:bookmarkStart w:id="12" w:name="__RefHeading__160_1693480392"/>
      <w:bookmarkStart w:id="13" w:name="_Toc442878127"/>
      <w:bookmarkEnd w:id="11"/>
      <w:bookmarkEnd w:id="12"/>
      <w:r>
        <w:t>Intended Audience and Reading Suggestions</w:t>
      </w:r>
      <w:bookmarkEnd w:id="13"/>
    </w:p>
    <w:p w:rsidR="001F09F0" w:rsidRDefault="005C4103">
      <w:pPr>
        <w:pStyle w:val="template"/>
      </w:pPr>
      <w:r>
        <w:rPr>
          <w:color w:val="999999"/>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F09F0" w:rsidRDefault="001F09F0">
      <w:pPr>
        <w:pStyle w:val="template"/>
      </w:pPr>
    </w:p>
    <w:p w:rsidR="001F09F0" w:rsidRDefault="005C4103">
      <w:pPr>
        <w:pStyle w:val="template"/>
      </w:pPr>
      <w:r>
        <w:rPr>
          <w:i w:val="0"/>
        </w:rPr>
        <w:t>This Software Requirements Specification (SRS) document is intended for ITM/ETS/H&amp;CD workflow developers, and developers of runafluid module. The document describes the module runafluid, laying out functional and non-functional requirements. Purpose, overview of the module, interfaces, and CPO objects used, constraints, assumptions and dependencies, functional requirements are contained in this documentation.</w:t>
      </w:r>
    </w:p>
    <w:p w:rsidR="001F09F0" w:rsidRDefault="005C4103" w:rsidP="001D0457">
      <w:pPr>
        <w:pStyle w:val="Cmsor2"/>
      </w:pPr>
      <w:bookmarkStart w:id="14" w:name="__RefHeading___Toc441230976"/>
      <w:bookmarkStart w:id="15" w:name="__RefHeading__162_1693480392"/>
      <w:bookmarkStart w:id="16" w:name="_Toc442878128"/>
      <w:bookmarkEnd w:id="14"/>
      <w:bookmarkEnd w:id="15"/>
      <w:r>
        <w:t>Product Scope</w:t>
      </w:r>
      <w:bookmarkEnd w:id="16"/>
    </w:p>
    <w:p w:rsidR="001F09F0" w:rsidRDefault="005C4103">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1F09F0" w:rsidRDefault="001F09F0">
      <w:pPr>
        <w:pStyle w:val="template"/>
      </w:pPr>
    </w:p>
    <w:p w:rsidR="001F09F0" w:rsidRDefault="005C4103">
      <w:pPr>
        <w:pStyle w:val="template"/>
      </w:pPr>
      <w:r>
        <w:rPr>
          <w:i w:val="0"/>
        </w:rPr>
        <w:t>The Runaway Fluid (Runafluid) project supplies a simulator module assembled as a Kepler workflow actor, which is capable of indicating whether runaway electron generation is to be expected during tokamak operation. This functionality is highly valuable in ITM simulations, since present equilibrium and transport calculations neglect the generation of runaway electrons. The Runafluid module can determine whether runaways are generated thus validate the results of equilibrium and transport modules in this manner.</w:t>
      </w:r>
    </w:p>
    <w:p w:rsidR="001F09F0" w:rsidRDefault="005C4103" w:rsidP="001D0457">
      <w:pPr>
        <w:pStyle w:val="Cmsor2"/>
      </w:pPr>
      <w:bookmarkStart w:id="17" w:name="__RefHeading___Toc441230977"/>
      <w:bookmarkStart w:id="18" w:name="__RefHeading__164_1693480392"/>
      <w:bookmarkStart w:id="19" w:name="_Toc442878129"/>
      <w:bookmarkEnd w:id="17"/>
      <w:bookmarkEnd w:id="18"/>
      <w:r>
        <w:lastRenderedPageBreak/>
        <w:t>References</w:t>
      </w:r>
      <w:bookmarkEnd w:id="19"/>
    </w:p>
    <w:p w:rsidR="001F09F0" w:rsidRDefault="005C4103">
      <w:pPr>
        <w:pStyle w:val="template"/>
        <w:rPr>
          <w:color w:val="999999"/>
        </w:rPr>
      </w:pPr>
      <w:r>
        <w:rPr>
          <w:color w:val="999999"/>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1F09F0" w:rsidRDefault="001F09F0">
      <w:pPr>
        <w:pStyle w:val="template"/>
        <w:rPr>
          <w:color w:val="999999"/>
        </w:rPr>
      </w:pPr>
    </w:p>
    <w:p w:rsidR="001F09F0" w:rsidRDefault="005C4103">
      <w:pPr>
        <w:pStyle w:val="template"/>
        <w:rPr>
          <w:i w:val="0"/>
        </w:rPr>
      </w:pPr>
      <w:r>
        <w:rPr>
          <w:i w:val="0"/>
        </w:rPr>
        <w:t xml:space="preserve">Basic description is provided at </w:t>
      </w:r>
      <w:hyperlink r:id="rId13"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rPr>
          <w:i w:val="0"/>
        </w:rPr>
      </w:pPr>
      <w:r>
        <w:rPr>
          <w:i w:val="0"/>
        </w:rPr>
        <w:t xml:space="preserve">User manual will be created at </w:t>
      </w:r>
      <w:hyperlink r:id="rId14" w:history="1">
        <w:r>
          <w:rPr>
            <w:rStyle w:val="Hiperhivatkozs"/>
          </w:rPr>
          <w:t>http://portal.efda-itm.eu/twiki/bin/view/Main/HCD-codes-runafluid-usermanual</w:t>
        </w:r>
      </w:hyperlink>
      <w:r>
        <w:rPr>
          <w:i w:val="0"/>
        </w:rPr>
        <w:t>.</w:t>
      </w:r>
    </w:p>
    <w:p w:rsidR="001F09F0" w:rsidRDefault="001F09F0">
      <w:pPr>
        <w:pStyle w:val="template"/>
        <w:rPr>
          <w:i w:val="0"/>
        </w:rPr>
      </w:pPr>
    </w:p>
    <w:p w:rsidR="001F09F0" w:rsidRDefault="005C4103">
      <w:pPr>
        <w:pStyle w:val="template"/>
      </w:pPr>
      <w:r>
        <w:rPr>
          <w:i w:val="0"/>
        </w:rPr>
        <w:t xml:space="preserve">Runaway Fluid is maintained under the ITM-TF Collaborative Software Development Environment using Gforge. The project documentation is accessible via </w:t>
      </w:r>
      <w:hyperlink r:id="rId15" w:history="1">
        <w:r>
          <w:rPr>
            <w:rStyle w:val="Hiperhivatkozs"/>
          </w:rPr>
          <w:t>http://gforge.efda-itm.eu/gf/project/runafluid/</w:t>
        </w:r>
      </w:hyperlink>
      <w:r>
        <w:rPr>
          <w:i w:val="0"/>
        </w:rPr>
        <w:t xml:space="preserve">. Source code is stored in the SVN repository </w:t>
      </w:r>
      <w:hyperlink r:id="rId16" w:history="1">
        <w:r>
          <w:rPr>
            <w:rStyle w:val="Hiperhivatkozs"/>
          </w:rPr>
          <w:t>https://gforge.efda-itm.eu/svn/runafluid</w:t>
        </w:r>
      </w:hyperlink>
      <w:r>
        <w:rPr>
          <w:i w:val="0"/>
        </w:rPr>
        <w:t>.</w:t>
      </w:r>
    </w:p>
    <w:p w:rsidR="001F09F0" w:rsidRDefault="001F09F0">
      <w:pPr>
        <w:pStyle w:val="template"/>
      </w:pPr>
    </w:p>
    <w:p w:rsidR="001F09F0" w:rsidRDefault="005C4103">
      <w:pPr>
        <w:pStyle w:val="template"/>
        <w:rPr>
          <w:i w:val="0"/>
        </w:rPr>
      </w:pPr>
      <w:r>
        <w:rPr>
          <w:i w:val="0"/>
        </w:rPr>
        <w:t>Analytical formula used to determine the critical electric field is based on the work of A. Stahl et </w:t>
      </w:r>
      <w:r w:rsidR="009C56E8">
        <w:rPr>
          <w:i w:val="0"/>
        </w:rPr>
        <w:t>al [7</w:t>
      </w:r>
      <w:r>
        <w:rPr>
          <w:i w:val="0"/>
        </w:rPr>
        <w:t>]. The method of calculating Dreicer runaway generation growth rate stems from the article of J. W. Connor et al [</w:t>
      </w:r>
      <w:r w:rsidR="009C56E8">
        <w:rPr>
          <w:i w:val="0"/>
        </w:rPr>
        <w:t>6</w:t>
      </w:r>
      <w:r>
        <w:rPr>
          <w:i w:val="0"/>
        </w:rPr>
        <w:t>]. The runaway avalanche growth rate is based on the form in the article by E. Nilsson [1</w:t>
      </w:r>
      <w:r w:rsidR="009C56E8">
        <w:rPr>
          <w:i w:val="0"/>
        </w:rPr>
        <w:t>2</w:t>
      </w:r>
      <w:r>
        <w:rPr>
          <w:i w:val="0"/>
        </w:rPr>
        <w:t>].</w:t>
      </w:r>
    </w:p>
    <w:p w:rsidR="001F09F0" w:rsidRDefault="001F09F0">
      <w:pPr>
        <w:pStyle w:val="template"/>
        <w:rPr>
          <w:i w:val="0"/>
        </w:rPr>
      </w:pPr>
    </w:p>
    <w:p w:rsidR="001F09F0" w:rsidRDefault="005C4103" w:rsidP="001D0457">
      <w:pPr>
        <w:pStyle w:val="Cmsor1"/>
      </w:pPr>
      <w:bookmarkStart w:id="20" w:name="__RefHeading___Toc441230978"/>
      <w:bookmarkStart w:id="21" w:name="__RefHeading__42_1693480392"/>
      <w:bookmarkStart w:id="22" w:name="_Toc442878130"/>
      <w:bookmarkEnd w:id="20"/>
      <w:bookmarkEnd w:id="21"/>
      <w:r>
        <w:t>Overall Description</w:t>
      </w:r>
      <w:bookmarkEnd w:id="22"/>
    </w:p>
    <w:p w:rsidR="001F09F0" w:rsidRDefault="005C4103" w:rsidP="001D0457">
      <w:pPr>
        <w:pStyle w:val="Cmsor2"/>
      </w:pPr>
      <w:bookmarkStart w:id="23" w:name="__RefHeading___Toc441230979"/>
      <w:bookmarkStart w:id="24" w:name="__RefHeading__166_1693480392"/>
      <w:bookmarkStart w:id="25" w:name="_Toc442878131"/>
      <w:bookmarkEnd w:id="23"/>
      <w:bookmarkEnd w:id="24"/>
      <w:r>
        <w:t>Product Perspective</w:t>
      </w:r>
      <w:bookmarkEnd w:id="25"/>
    </w:p>
    <w:p w:rsidR="001F09F0" w:rsidRDefault="005C4103">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1F09F0" w:rsidRDefault="001F09F0">
      <w:pPr>
        <w:pStyle w:val="template"/>
      </w:pPr>
    </w:p>
    <w:p w:rsidR="001F09F0" w:rsidRDefault="005C4103">
      <w:pPr>
        <w:pStyle w:val="template"/>
      </w:pPr>
      <w:r>
        <w:rPr>
          <w:i w:val="0"/>
        </w:rPr>
        <w:t>Runaway Fluid module implements an ITM Kepler actor.</w:t>
      </w:r>
    </w:p>
    <w:p w:rsidR="001F09F0" w:rsidRDefault="005C4103" w:rsidP="001D0457">
      <w:pPr>
        <w:pStyle w:val="Cmsor2"/>
      </w:pPr>
      <w:bookmarkStart w:id="26" w:name="__RefHeading___Toc441230980"/>
      <w:bookmarkStart w:id="27" w:name="__RefHeading__168_1693480392"/>
      <w:bookmarkStart w:id="28" w:name="_Toc442878132"/>
      <w:bookmarkEnd w:id="26"/>
      <w:bookmarkEnd w:id="27"/>
      <w:r>
        <w:t>Product Functions</w:t>
      </w:r>
      <w:bookmarkEnd w:id="28"/>
    </w:p>
    <w:p w:rsidR="001F09F0" w:rsidRDefault="005C4103">
      <w:pPr>
        <w:pStyle w:val="template"/>
      </w:pPr>
      <w:r>
        <w:rPr>
          <w:color w:val="999999"/>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1F09F0" w:rsidRDefault="001F09F0">
      <w:pPr>
        <w:pStyle w:val="template"/>
      </w:pPr>
    </w:p>
    <w:p w:rsidR="001F09F0" w:rsidRDefault="005C4103">
      <w:pPr>
        <w:pStyle w:val="template"/>
        <w:rPr>
          <w:i w:val="0"/>
        </w:rPr>
      </w:pPr>
      <w:r>
        <w:rPr>
          <w:i w:val="0"/>
        </w:rPr>
        <w:t>High level summary of functions:</w:t>
      </w:r>
    </w:p>
    <w:p w:rsidR="001F09F0" w:rsidRDefault="005C4103">
      <w:pPr>
        <w:pStyle w:val="template"/>
        <w:numPr>
          <w:ilvl w:val="0"/>
          <w:numId w:val="3"/>
        </w:numPr>
        <w:rPr>
          <w:i w:val="0"/>
        </w:rPr>
      </w:pPr>
      <w:r>
        <w:rPr>
          <w:i w:val="0"/>
        </w:rPr>
        <w:t>Provide an estimate of the non-thermal current carried by runaway electrons as function of minor radius.</w:t>
      </w:r>
    </w:p>
    <w:p w:rsidR="001F09F0" w:rsidRDefault="005C4103">
      <w:pPr>
        <w:pStyle w:val="template"/>
        <w:numPr>
          <w:ilvl w:val="0"/>
          <w:numId w:val="3"/>
        </w:numPr>
        <w:rPr>
          <w:i w:val="0"/>
        </w:rPr>
      </w:pPr>
      <w:r>
        <w:rPr>
          <w:i w:val="0"/>
        </w:rPr>
        <w:t>Indicate in a message if runaway electrons are present.</w:t>
      </w:r>
    </w:p>
    <w:p w:rsidR="001F09F0" w:rsidRDefault="005C4103">
      <w:pPr>
        <w:pStyle w:val="template"/>
        <w:numPr>
          <w:ilvl w:val="0"/>
          <w:numId w:val="3"/>
        </w:numPr>
        <w:rPr>
          <w:i w:val="0"/>
        </w:rPr>
      </w:pPr>
      <w:r>
        <w:rPr>
          <w:i w:val="0"/>
        </w:rPr>
        <w:lastRenderedPageBreak/>
        <w:t>Indicate if the runaway density exceeds a preset fraction of electron density (currently 1%), that might effect the stability of the workflow.</w:t>
      </w:r>
    </w:p>
    <w:p w:rsidR="001F09F0" w:rsidRDefault="005C4103">
      <w:pPr>
        <w:pStyle w:val="template"/>
        <w:numPr>
          <w:ilvl w:val="0"/>
          <w:numId w:val="3"/>
        </w:numPr>
      </w:pPr>
      <w:r>
        <w:rPr>
          <w:i w:val="0"/>
        </w:rPr>
        <w:t>Give warning if the plasma regime is not suitable for this type of modeling.</w:t>
      </w:r>
    </w:p>
    <w:p w:rsidR="001F09F0" w:rsidRDefault="005C4103" w:rsidP="001D0457">
      <w:pPr>
        <w:pStyle w:val="Cmsor2"/>
      </w:pPr>
      <w:bookmarkStart w:id="29" w:name="__RefHeading___Toc441230981"/>
      <w:bookmarkStart w:id="30" w:name="__RefHeading__170_1693480392"/>
      <w:bookmarkStart w:id="31" w:name="_Toc442878133"/>
      <w:bookmarkEnd w:id="29"/>
      <w:bookmarkEnd w:id="30"/>
      <w:r>
        <w:t>User Classes and Characteristics</w:t>
      </w:r>
      <w:bookmarkEnd w:id="31"/>
    </w:p>
    <w:p w:rsidR="001F09F0" w:rsidRDefault="005C4103">
      <w:pPr>
        <w:pStyle w:val="template"/>
      </w:pPr>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1F09F0" w:rsidRDefault="001F09F0">
      <w:pPr>
        <w:pStyle w:val="template"/>
      </w:pPr>
    </w:p>
    <w:p w:rsidR="001F09F0" w:rsidRDefault="005C4103">
      <w:pPr>
        <w:pStyle w:val="template"/>
      </w:pPr>
      <w:r>
        <w:rPr>
          <w:i w:val="0"/>
        </w:rPr>
        <w:t>ITM workflow authors, physics module authors will use this product.</w:t>
      </w:r>
    </w:p>
    <w:p w:rsidR="001F09F0" w:rsidRDefault="005C4103" w:rsidP="001D0457">
      <w:pPr>
        <w:pStyle w:val="Cmsor2"/>
      </w:pPr>
      <w:bookmarkStart w:id="32" w:name="__RefHeading___Toc441230982"/>
      <w:bookmarkStart w:id="33" w:name="__RefHeading__172_1693480392"/>
      <w:bookmarkStart w:id="34" w:name="_Toc442878134"/>
      <w:bookmarkEnd w:id="32"/>
      <w:bookmarkEnd w:id="33"/>
      <w:r>
        <w:t>Operating Environment</w:t>
      </w:r>
      <w:bookmarkEnd w:id="34"/>
    </w:p>
    <w:p w:rsidR="001F09F0" w:rsidRDefault="005C4103">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rsidR="001F09F0" w:rsidRDefault="001F09F0">
      <w:pPr>
        <w:pStyle w:val="template"/>
        <w:rPr>
          <w:color w:val="999999"/>
        </w:rPr>
      </w:pPr>
    </w:p>
    <w:p w:rsidR="001F09F0" w:rsidRDefault="005C4103">
      <w:pPr>
        <w:pStyle w:val="template"/>
        <w:rPr>
          <w:i w:val="0"/>
        </w:rPr>
      </w:pPr>
      <w:r>
        <w:rPr>
          <w:i w:val="0"/>
        </w:rPr>
        <w:t>Runaway Indicator module will operate as an embedded Kepler actor in ITM/ETS workflows in the Heating and Current Drive (H&amp;CD) workflow. A dedicated ITM development and execution environment is set up by the H&amp;CD staff.</w:t>
      </w:r>
    </w:p>
    <w:p w:rsidR="001F09F0" w:rsidRDefault="001F09F0">
      <w:pPr>
        <w:pStyle w:val="template"/>
        <w:rPr>
          <w:i w:val="0"/>
        </w:rPr>
      </w:pPr>
    </w:p>
    <w:p w:rsidR="001F09F0" w:rsidRDefault="005C4103">
      <w:pPr>
        <w:pStyle w:val="template"/>
      </w:pPr>
      <w:r>
        <w:rPr>
          <w:i w:val="0"/>
        </w:rPr>
        <w:t>In H&amp;CD, Runaway Fluid module is embedded into a three layers deep subworkflow structure represented by composite actors. The subworkflows introduced in the composite actors have a specific function and structure. These subworkflows are discussed in the following subsections.</w:t>
      </w:r>
    </w:p>
    <w:p w:rsidR="001F09F0" w:rsidRDefault="005C4103">
      <w:pPr>
        <w:pStyle w:val="Cmsor3"/>
        <w:rPr>
          <w:i/>
          <w:iCs/>
        </w:rPr>
      </w:pPr>
      <w:bookmarkStart w:id="35" w:name="__RefHeading__103_56999456"/>
      <w:bookmarkStart w:id="36" w:name="__RefHeading__77_56999456"/>
      <w:bookmarkEnd w:id="35"/>
      <w:bookmarkEnd w:id="36"/>
      <w:r>
        <w:t xml:space="preserve">Enabler workflow – </w:t>
      </w:r>
      <w:r>
        <w:rPr>
          <w:rFonts w:ascii="Courier New" w:hAnsi="Courier New" w:cs="Courier New"/>
        </w:rPr>
        <w:t>Runaway fluid</w:t>
      </w:r>
      <w:r>
        <w:t xml:space="preserve"> composite actor</w:t>
      </w:r>
    </w:p>
    <w:p w:rsidR="001F09F0" w:rsidRDefault="005C4103">
      <w:pPr>
        <w:pStyle w:val="template"/>
        <w:shd w:val="clear" w:color="auto" w:fill="FF9999"/>
        <w:rPr>
          <w:i w:val="0"/>
        </w:rPr>
      </w:pPr>
      <w:r>
        <w:rPr>
          <w:iCs/>
        </w:rPr>
        <w:t>[Figure]</w:t>
      </w:r>
    </w:p>
    <w:p w:rsidR="001F09F0" w:rsidRDefault="001F09F0">
      <w:pPr>
        <w:pStyle w:val="template"/>
        <w:rPr>
          <w:i w:val="0"/>
        </w:rPr>
      </w:pPr>
    </w:p>
    <w:p w:rsidR="001F09F0" w:rsidRDefault="005C4103">
      <w:pPr>
        <w:pStyle w:val="template"/>
      </w:pPr>
      <w:r>
        <w:rPr>
          <w:i w:val="0"/>
        </w:rPr>
        <w:t>Enabler workflow is contained in composite actor named “Runaway fluid”. Its aim is to control the execution of the “RUNAFLUID” actor. Execution can be enabled or disabled using the workflow parameter “use_runaway_fluid”. Setting this boolean parameter to true enables the “RUNAFLUID” actor.</w:t>
      </w:r>
    </w:p>
    <w:p w:rsidR="001F09F0" w:rsidRDefault="005C4103">
      <w:pPr>
        <w:pStyle w:val="Cmsor3"/>
      </w:pPr>
      <w:bookmarkStart w:id="37" w:name="__RefHeading__105_56999456"/>
      <w:bookmarkEnd w:id="37"/>
      <w:r>
        <w:t xml:space="preserve">Demultiplexer workflow – </w:t>
      </w:r>
      <w:r>
        <w:rPr>
          <w:rFonts w:ascii="Courier New" w:hAnsi="Courier New" w:cs="Courier New"/>
        </w:rPr>
        <w:t>RUNAFLUID</w:t>
      </w:r>
      <w:r>
        <w:t xml:space="preserve"> composite actor</w:t>
      </w:r>
    </w:p>
    <w:p w:rsidR="001F09F0" w:rsidRDefault="005C4103">
      <w:pPr>
        <w:pStyle w:val="template"/>
        <w:shd w:val="clear" w:color="auto" w:fill="FF9999"/>
      </w:pPr>
      <w:r>
        <w:t>[Figure]</w:t>
      </w:r>
    </w:p>
    <w:p w:rsidR="001F09F0" w:rsidRDefault="001F09F0">
      <w:pPr>
        <w:pStyle w:val="template"/>
      </w:pPr>
    </w:p>
    <w:p w:rsidR="001F09F0" w:rsidRDefault="005C4103">
      <w:pPr>
        <w:pStyle w:val="template"/>
        <w:rPr>
          <w:i w:val="0"/>
        </w:rPr>
      </w:pPr>
      <w:r>
        <w:rPr>
          <w:i w:val="0"/>
        </w:rPr>
        <w:t xml:space="preserve">Demultiplexer workflow is contained in composite actor named “RUNAFLUID”. Demultiplexer workflow reads the input CPO-s and time from the input bundle and feeds those values into the “runaway_fluid” actor. The input bundle of demultiplexer workflow (and subsequently input bundle of enabler workflow described in </w:t>
      </w:r>
      <w:r w:rsidR="00D05267">
        <w:rPr>
          <w:i w:val="0"/>
        </w:rPr>
        <w:fldChar w:fldCharType="begin"/>
      </w:r>
      <w:r>
        <w:rPr>
          <w:i w:val="0"/>
        </w:rPr>
        <w:instrText xml:space="preserve"> REF __RefHeading__77_56999456 \r \h </w:instrText>
      </w:r>
      <w:r w:rsidR="00D05267">
        <w:rPr>
          <w:i w:val="0"/>
        </w:rPr>
      </w:r>
      <w:r w:rsidR="00D05267">
        <w:rPr>
          <w:i w:val="0"/>
        </w:rPr>
        <w:fldChar w:fldCharType="separate"/>
      </w:r>
      <w:r w:rsidR="00390083">
        <w:rPr>
          <w:i w:val="0"/>
        </w:rPr>
        <w:t>0</w:t>
      </w:r>
      <w:r w:rsidR="00D05267">
        <w:rPr>
          <w:i w:val="0"/>
        </w:rPr>
        <w:fldChar w:fldCharType="end"/>
      </w:r>
      <w:r>
        <w:rPr>
          <w:i w:val="0"/>
        </w:rPr>
        <w:t>) shall contain the following members:</w:t>
      </w:r>
    </w:p>
    <w:p w:rsidR="001F09F0" w:rsidRDefault="001F09F0">
      <w:pPr>
        <w:pStyle w:val="template"/>
        <w:rPr>
          <w:i w:val="0"/>
        </w:rPr>
      </w:pPr>
    </w:p>
    <w:tbl>
      <w:tblPr>
        <w:tblW w:w="0" w:type="auto"/>
        <w:tblInd w:w="1467" w:type="dxa"/>
        <w:tblLayout w:type="fixed"/>
        <w:tblCellMar>
          <w:left w:w="0" w:type="dxa"/>
          <w:right w:w="0" w:type="dxa"/>
        </w:tblCellMar>
        <w:tblLook w:val="0000"/>
      </w:tblPr>
      <w:tblGrid>
        <w:gridCol w:w="3750"/>
        <w:gridCol w:w="2794"/>
      </w:tblGrid>
      <w:tr w:rsidR="001F09F0">
        <w:trPr>
          <w:tblHeader/>
        </w:trPr>
        <w:tc>
          <w:tcPr>
            <w:tcW w:w="375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794"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Type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cpos.core.coreprof</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coreprof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cpos.core.coreimpur</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coreimpur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cpos.mhd.equilibrium</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equilibrium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cpos.distribution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distribution CPO</w:t>
            </w:r>
          </w:p>
        </w:tc>
      </w:tr>
      <w:tr w:rsidR="001F09F0">
        <w:tc>
          <w:tcPr>
            <w:tcW w:w="3750"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794"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Double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lastRenderedPageBreak/>
              <w:t>critical_fraction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Double</w:t>
            </w:r>
          </w:p>
        </w:tc>
      </w:tr>
    </w:tbl>
    <w:p w:rsidR="001F09F0" w:rsidRDefault="001F09F0">
      <w:pPr>
        <w:pStyle w:val="template"/>
        <w:rPr>
          <w:sz w:val="12"/>
          <w:szCs w:val="12"/>
        </w:rPr>
      </w:pPr>
    </w:p>
    <w:p w:rsidR="001F09F0" w:rsidRDefault="005C4103">
      <w:pPr>
        <w:pStyle w:val="Cmsor3"/>
        <w:rPr>
          <w:i/>
          <w:iCs/>
        </w:rPr>
      </w:pPr>
      <w:bookmarkStart w:id="38" w:name="__RefHeading__107_56999456"/>
      <w:bookmarkEnd w:id="38"/>
      <w:r>
        <w:t xml:space="preserve">Message composer workflow – </w:t>
      </w:r>
      <w:r>
        <w:rPr>
          <w:rFonts w:ascii="Courier New" w:hAnsi="Courier New" w:cs="Courier New"/>
        </w:rPr>
        <w:t>Message Composer</w:t>
      </w:r>
      <w:r>
        <w:t xml:space="preserve"> composite actor</w:t>
      </w:r>
    </w:p>
    <w:p w:rsidR="001F09F0" w:rsidRDefault="005C4103">
      <w:pPr>
        <w:shd w:val="clear" w:color="auto" w:fill="FF9999"/>
      </w:pPr>
      <w:r>
        <w:rPr>
          <w:i/>
          <w:iCs/>
        </w:rPr>
        <w:t>[Figure]</w:t>
      </w:r>
    </w:p>
    <w:p w:rsidR="001F09F0" w:rsidRDefault="001F09F0"/>
    <w:p w:rsidR="001F09F0" w:rsidRDefault="005C4103">
      <w:pPr>
        <w:rPr>
          <w:rFonts w:ascii="Arial" w:hAnsi="Arial" w:cs="Arial"/>
          <w:sz w:val="22"/>
        </w:rPr>
      </w:pPr>
      <w:r>
        <w:rPr>
          <w:rFonts w:ascii="Arial" w:hAnsi="Arial" w:cs="Arial"/>
          <w:sz w:val="22"/>
        </w:rPr>
        <w:t>Message composer workflow is contained in composite actor named “Message Composer”. This workflow prints a message into a multi tab display defined by the result of the runaway electron modeling. The following messages may be printed:</w:t>
      </w:r>
    </w:p>
    <w:p w:rsidR="001F09F0" w:rsidRDefault="001F09F0">
      <w:pPr>
        <w:rPr>
          <w:rFonts w:ascii="Arial" w:hAnsi="Arial" w:cs="Arial"/>
          <w:sz w:val="22"/>
        </w:rPr>
      </w:pPr>
    </w:p>
    <w:tbl>
      <w:tblPr>
        <w:tblW w:w="0" w:type="auto"/>
        <w:tblInd w:w="717" w:type="dxa"/>
        <w:tblLayout w:type="fixed"/>
        <w:tblCellMar>
          <w:left w:w="0" w:type="dxa"/>
          <w:right w:w="0" w:type="dxa"/>
        </w:tblCellMar>
        <w:tblLook w:val="0000"/>
      </w:tblPr>
      <w:tblGrid>
        <w:gridCol w:w="3859"/>
        <w:gridCol w:w="4376"/>
      </w:tblGrid>
      <w:tr w:rsidR="001F09F0">
        <w:trPr>
          <w:tblHeader/>
        </w:trPr>
        <w:tc>
          <w:tcPr>
            <w:tcW w:w="385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376"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Message</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no runaway electrons</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runaway electrons indicated</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Population of runaway electrons indicated: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Indicate if the runaway density exceeds a preset fraction of electron density (currently 1%).</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Density of runaway electrons exceeds &lt;critical_fraction&gt;% of total electron density: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Runaway electrons indicated, but the plasma regime is not suitable for this type of modeling.</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that cannot be </w:t>
            </w:r>
            <w:r>
              <w:rPr>
                <w:rFonts w:ascii="Thorndale" w:hAnsi="Thorndale" w:cs="Thorndale" w:hint="eastAsia"/>
                <w:color w:val="000000"/>
                <w:szCs w:val="24"/>
              </w:rPr>
              <w:t>modeled</w:t>
            </w:r>
            <w:r>
              <w:rPr>
                <w:rFonts w:ascii="Thorndale" w:hAnsi="Thorndale" w:cs="Thorndale"/>
                <w:color w:val="000000"/>
                <w:szCs w:val="24"/>
              </w:rPr>
              <w:t xml:space="preserve"> by Runaway Fluid: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Error in actor Runaway Fluid at time: &lt;time&gt;</w:t>
            </w:r>
          </w:p>
        </w:tc>
      </w:tr>
    </w:tbl>
    <w:p w:rsidR="001F09F0" w:rsidRDefault="001F09F0">
      <w:pPr>
        <w:rPr>
          <w:rFonts w:ascii="Arial" w:hAnsi="Arial" w:cs="Arial"/>
          <w:sz w:val="22"/>
        </w:rPr>
      </w:pPr>
    </w:p>
    <w:p w:rsidR="001F09F0" w:rsidRDefault="005C4103" w:rsidP="001D0457">
      <w:pPr>
        <w:pStyle w:val="Cmsor2"/>
      </w:pPr>
      <w:bookmarkStart w:id="39" w:name="__RefHeading___Toc441230983"/>
      <w:bookmarkStart w:id="40" w:name="__RefHeading__174_1693480392"/>
      <w:bookmarkStart w:id="41" w:name="_Toc442878135"/>
      <w:bookmarkEnd w:id="39"/>
      <w:bookmarkEnd w:id="40"/>
      <w:r>
        <w:t>Design and Implementation Constraints</w:t>
      </w:r>
      <w:bookmarkEnd w:id="41"/>
    </w:p>
    <w:p w:rsidR="001F09F0" w:rsidRDefault="005C4103">
      <w:pPr>
        <w:pStyle w:val="template"/>
      </w:pPr>
      <w:r>
        <w:rPr>
          <w:color w:val="999999"/>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1F09F0" w:rsidRDefault="001F09F0">
      <w:pPr>
        <w:pStyle w:val="template"/>
      </w:pPr>
    </w:p>
    <w:p w:rsidR="001F09F0" w:rsidRDefault="005C4103">
      <w:pPr>
        <w:pStyle w:val="template"/>
        <w:rPr>
          <w:i w:val="0"/>
        </w:rPr>
      </w:pPr>
      <w:r>
        <w:rPr>
          <w:i w:val="0"/>
        </w:rPr>
        <w:t>In the framework of the Code Development for Integrated Modelling Project (ITM), the Kepler workflow engine provides the capability of workflow orchestration in simulation. Kepler is a free and open source, scientific workflow application. Runaway Indicator module implements a Kepler actor.</w:t>
      </w:r>
    </w:p>
    <w:p w:rsidR="001F09F0" w:rsidRDefault="001F09F0">
      <w:pPr>
        <w:pStyle w:val="template"/>
        <w:rPr>
          <w:i w:val="0"/>
        </w:rPr>
      </w:pPr>
    </w:p>
    <w:p w:rsidR="001F09F0" w:rsidRDefault="005C4103">
      <w:pPr>
        <w:pStyle w:val="template"/>
        <w:rPr>
          <w:i w:val="0"/>
        </w:rPr>
      </w:pPr>
      <w:r>
        <w:rPr>
          <w:i w:val="0"/>
        </w:rPr>
        <w:t>In the framework of the Code Development for Integrated Modelling Project (ITM), the Universal Access Layer (UAL) provides the capability of storing/retrieving data involved in simulation. The granularity in data access is given by the definition of a set of Consistent Physical Objects (CPOs). Runaway Indicator module uses the UAL layer for input/output.</w:t>
      </w:r>
    </w:p>
    <w:p w:rsidR="001F09F0" w:rsidRDefault="001F09F0">
      <w:pPr>
        <w:pStyle w:val="template"/>
        <w:rPr>
          <w:i w:val="0"/>
        </w:rPr>
      </w:pPr>
    </w:p>
    <w:p w:rsidR="001F09F0" w:rsidRDefault="005C4103">
      <w:pPr>
        <w:pStyle w:val="template"/>
        <w:rPr>
          <w:i w:val="0"/>
        </w:rPr>
      </w:pPr>
      <w:r>
        <w:rPr>
          <w:i w:val="0"/>
        </w:rPr>
        <w:t>Runaway Indicator actor will be implemented in C++ language.</w:t>
      </w:r>
    </w:p>
    <w:p w:rsidR="001F09F0" w:rsidRDefault="001F09F0">
      <w:pPr>
        <w:pStyle w:val="template"/>
        <w:rPr>
          <w:i w:val="0"/>
        </w:rPr>
      </w:pPr>
    </w:p>
    <w:p w:rsidR="001F09F0" w:rsidRDefault="005C4103">
      <w:pPr>
        <w:pStyle w:val="template"/>
      </w:pPr>
      <w:r>
        <w:rPr>
          <w:i w:val="0"/>
        </w:rPr>
        <w:t>Runaway Indicator actor will be implemented using ITM tool “fc2k”.</w:t>
      </w:r>
    </w:p>
    <w:p w:rsidR="001F09F0" w:rsidRDefault="005C4103" w:rsidP="001D0457">
      <w:pPr>
        <w:pStyle w:val="Cmsor2"/>
      </w:pPr>
      <w:bookmarkStart w:id="42" w:name="__RefHeading___Toc441230984"/>
      <w:bookmarkStart w:id="43" w:name="__RefHeading__176_1693480392"/>
      <w:bookmarkStart w:id="44" w:name="_Toc442878136"/>
      <w:bookmarkEnd w:id="42"/>
      <w:bookmarkEnd w:id="43"/>
      <w:r>
        <w:lastRenderedPageBreak/>
        <w:t>User Documentation</w:t>
      </w:r>
      <w:bookmarkEnd w:id="44"/>
    </w:p>
    <w:p w:rsidR="001F09F0" w:rsidRDefault="005C4103">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rsidR="001F09F0" w:rsidRDefault="001F09F0">
      <w:pPr>
        <w:pStyle w:val="template"/>
      </w:pPr>
    </w:p>
    <w:p w:rsidR="001F09F0" w:rsidRDefault="005C4103">
      <w:pPr>
        <w:pStyle w:val="template"/>
        <w:rPr>
          <w:i w:val="0"/>
        </w:rPr>
      </w:pPr>
      <w:bookmarkStart w:id="45" w:name="__RefHeading___Toc441230985"/>
      <w:bookmarkStart w:id="46" w:name="__RefHeading__178_1693480392"/>
      <w:bookmarkEnd w:id="45"/>
      <w:bookmarkEnd w:id="46"/>
      <w:r>
        <w:rPr>
          <w:i w:val="0"/>
        </w:rPr>
        <w:t xml:space="preserve">Basic description is provided at </w:t>
      </w:r>
      <w:hyperlink r:id="rId17"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pPr>
      <w:r>
        <w:rPr>
          <w:i w:val="0"/>
        </w:rPr>
        <w:t xml:space="preserve">User manual will be created at </w:t>
      </w:r>
      <w:hyperlink r:id="rId18" w:history="1">
        <w:r>
          <w:rPr>
            <w:rStyle w:val="Hiperhivatkozs"/>
          </w:rPr>
          <w:t>http://portal.efda-itm.eu/twiki/bin/view/Main/HCD-codes-runafluid-usermanual</w:t>
        </w:r>
      </w:hyperlink>
      <w:r>
        <w:rPr>
          <w:i w:val="0"/>
        </w:rPr>
        <w:t>.</w:t>
      </w:r>
    </w:p>
    <w:p w:rsidR="001F09F0" w:rsidRDefault="005C4103" w:rsidP="001D0457">
      <w:pPr>
        <w:pStyle w:val="Cmsor2"/>
      </w:pPr>
      <w:bookmarkStart w:id="47" w:name="_Toc442878137"/>
      <w:r>
        <w:t>Assumptions and Dependencies</w:t>
      </w:r>
      <w:bookmarkEnd w:id="47"/>
    </w:p>
    <w:p w:rsidR="001F09F0" w:rsidRDefault="005C4103">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1F09F0" w:rsidRDefault="001F09F0">
      <w:pPr>
        <w:pStyle w:val="template"/>
      </w:pPr>
    </w:p>
    <w:p w:rsidR="001F09F0" w:rsidRDefault="005C4103">
      <w:pPr>
        <w:pStyle w:val="template"/>
        <w:rPr>
          <w:i w:val="0"/>
        </w:rPr>
      </w:pPr>
      <w:r>
        <w:rPr>
          <w:i w:val="0"/>
        </w:rPr>
        <w:t>The program is developed using ITM data structure version 4.10b.</w:t>
      </w:r>
    </w:p>
    <w:p w:rsidR="001F09F0" w:rsidRDefault="001F09F0">
      <w:pPr>
        <w:pStyle w:val="template"/>
        <w:rPr>
          <w:i w:val="0"/>
        </w:rPr>
      </w:pPr>
    </w:p>
    <w:p w:rsidR="001F09F0" w:rsidRDefault="005C4103">
      <w:pPr>
        <w:pStyle w:val="template"/>
      </w:pPr>
      <w:r>
        <w:rPr>
          <w:i w:val="0"/>
        </w:rPr>
        <w:t>Uses the Runaway</w:t>
      </w:r>
      <w:r w:rsidR="00B47BFD">
        <w:rPr>
          <w:i w:val="0"/>
        </w:rPr>
        <w:t xml:space="preserve"> Fluid</w:t>
      </w:r>
      <w:r w:rsidR="00C261A8">
        <w:rPr>
          <w:i w:val="0"/>
        </w:rPr>
        <w:t xml:space="preserve"> (runafluid</w:t>
      </w:r>
      <w:r>
        <w:rPr>
          <w:i w:val="0"/>
        </w:rPr>
        <w:t xml:space="preserve">) actor </w:t>
      </w:r>
      <w:hyperlink r:id="rId19" w:history="1">
        <w:r w:rsidR="009D0E7A">
          <w:rPr>
            <w:rStyle w:val="Hiperhivatkozs"/>
          </w:rPr>
          <w:t>http://portal.efda-itm.eu/twiki/bin/view/Main/HCD-codes-runafluid-usermanual</w:t>
        </w:r>
      </w:hyperlink>
      <w:r>
        <w:rPr>
          <w:i w:val="0"/>
        </w:rPr>
        <w:t>.</w:t>
      </w:r>
    </w:p>
    <w:p w:rsidR="001F09F0" w:rsidRDefault="005C4103" w:rsidP="001D0457">
      <w:pPr>
        <w:pStyle w:val="Cmsor1"/>
      </w:pPr>
      <w:bookmarkStart w:id="48" w:name="__RefHeading___Toc441230986"/>
      <w:bookmarkStart w:id="49" w:name="__RefHeading__44_1693480392"/>
      <w:bookmarkStart w:id="50" w:name="_Toc442878138"/>
      <w:bookmarkEnd w:id="48"/>
      <w:bookmarkEnd w:id="49"/>
      <w:r>
        <w:t>External Interface Requirements</w:t>
      </w:r>
      <w:bookmarkEnd w:id="50"/>
    </w:p>
    <w:p w:rsidR="001F09F0" w:rsidRDefault="005C4103" w:rsidP="001D0457">
      <w:pPr>
        <w:pStyle w:val="Cmsor2"/>
      </w:pPr>
      <w:bookmarkStart w:id="51" w:name="__RefHeading___Toc441230987"/>
      <w:bookmarkStart w:id="52" w:name="__RefHeading__180_1693480392"/>
      <w:bookmarkStart w:id="53" w:name="_Toc442878139"/>
      <w:bookmarkEnd w:id="51"/>
      <w:bookmarkEnd w:id="52"/>
      <w:r>
        <w:t>User Interfaces</w:t>
      </w:r>
      <w:bookmarkEnd w:id="53"/>
    </w:p>
    <w:p w:rsidR="001F09F0" w:rsidRDefault="005C4103">
      <w:pPr>
        <w:pStyle w:val="template"/>
      </w:pPr>
      <w:r>
        <w:rPr>
          <w:color w:val="999999"/>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1F09F0" w:rsidRDefault="005C4103" w:rsidP="001D0457">
      <w:pPr>
        <w:pStyle w:val="Cmsor2"/>
      </w:pPr>
      <w:bookmarkStart w:id="54" w:name="__RefHeading___Toc441230988"/>
      <w:bookmarkStart w:id="55" w:name="__RefHeading__182_1693480392"/>
      <w:bookmarkStart w:id="56" w:name="_Toc442878140"/>
      <w:bookmarkEnd w:id="54"/>
      <w:bookmarkEnd w:id="55"/>
      <w:r>
        <w:t>Hardware Interfaces</w:t>
      </w:r>
      <w:bookmarkEnd w:id="56"/>
    </w:p>
    <w:p w:rsidR="001F09F0" w:rsidRDefault="005C4103">
      <w:pPr>
        <w:pStyle w:val="template"/>
      </w:pPr>
      <w:r>
        <w:rPr>
          <w:color w:val="99999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1F09F0" w:rsidRDefault="005C4103" w:rsidP="001D0457">
      <w:pPr>
        <w:pStyle w:val="Cmsor2"/>
      </w:pPr>
      <w:bookmarkStart w:id="57" w:name="__RefHeading___Toc441230989"/>
      <w:bookmarkStart w:id="58" w:name="__RefHeading__184_1693480392"/>
      <w:bookmarkStart w:id="59" w:name="_Toc442878141"/>
      <w:bookmarkEnd w:id="57"/>
      <w:bookmarkEnd w:id="58"/>
      <w:r>
        <w:t>Software Interfaces</w:t>
      </w:r>
      <w:bookmarkEnd w:id="59"/>
    </w:p>
    <w:p w:rsidR="001F09F0" w:rsidRDefault="005C4103">
      <w:pPr>
        <w:pStyle w:val="template"/>
      </w:pPr>
      <w:r>
        <w:rPr>
          <w:color w:val="999999"/>
        </w:rPr>
        <w:t xml:space="preserve">&lt;Describe the connections between this product and other specific software components (name and version), including databases, operating systems, tools, libraries, and integrated commercial </w:t>
      </w:r>
      <w:r>
        <w:rPr>
          <w:color w:val="999999"/>
        </w:rPr>
        <w:lastRenderedPageBreak/>
        <w:t>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1F09F0" w:rsidRDefault="001F09F0">
      <w:pPr>
        <w:pStyle w:val="template"/>
      </w:pPr>
    </w:p>
    <w:p w:rsidR="001F09F0" w:rsidRDefault="005C4103">
      <w:pPr>
        <w:pStyle w:val="Cmsor3"/>
        <w:rPr>
          <w:rFonts w:ascii="Arial" w:hAnsi="Arial" w:cs="Arial"/>
          <w:sz w:val="22"/>
        </w:rPr>
      </w:pPr>
      <w:bookmarkStart w:id="60" w:name="__RefHeading__123_56999456"/>
      <w:bookmarkEnd w:id="60"/>
      <w:r>
        <w:t>CPO Input</w:t>
      </w:r>
    </w:p>
    <w:p w:rsidR="001F09F0" w:rsidRDefault="005C4103">
      <w:pPr>
        <w:rPr>
          <w:rFonts w:ascii="Thorndale" w:hAnsi="Thorndale" w:cs="Thorndale"/>
          <w:i/>
          <w:iCs/>
          <w:color w:val="FFFFFF"/>
          <w:szCs w:val="24"/>
        </w:rPr>
      </w:pPr>
      <w:r>
        <w:rPr>
          <w:rFonts w:ascii="Arial" w:hAnsi="Arial" w:cs="Arial"/>
          <w:sz w:val="22"/>
        </w:rPr>
        <w:t>Runaway Fluid actor reads input data from ITM CPO-s via UAL. The CPO structures “coreprof”, “coreimpur”, and “equilibrium” contain the data needed. This input data is typically generated by the actor named “ualinit”. The following parameters are used in calculations: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eV</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coreimpur[time]/impurity[species]/z[r]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coreimpur[time]/impurity[species]/nz[r]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coreprof[time]/ni/value[r, species]</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coreprof[time]/compositions/ions[species]/zion</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pPr>
            <w:r>
              <w:rPr>
                <w:rFonts w:ascii="Thorndale" w:hAnsi="Thorndale" w:cs="Thorndale"/>
                <w:color w:val="000000"/>
                <w:szCs w:val="24"/>
              </w:rPr>
              <w:t>1</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coreprof[time]/profiles1d/eparallel[r]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coreprof[time]/toroid_field/b0</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equilibrium[time]/profiles_1d/b_av[r]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V/m</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w:t>
            </w:r>
          </w:p>
          <w:p w:rsidR="001F09F0" w:rsidRDefault="005C4103">
            <w:pPr>
              <w:pStyle w:val="Tblzattartalom"/>
              <w:snapToGrid w:val="0"/>
            </w:pPr>
            <w:r>
              <w:rPr>
                <w:rFonts w:ascii="Thorndale" w:hAnsi="Thorndale" w:cs="Thorndale"/>
                <w:color w:val="000000"/>
                <w:szCs w:val="24"/>
              </w:rPr>
              <w:t>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distribution[time]/distri_vec[7]/profiles_1D/state/dens[r]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bl>
    <w:p w:rsidR="001F09F0" w:rsidRDefault="001F09F0"/>
    <w:p w:rsidR="001F09F0" w:rsidRDefault="005C4103">
      <w:r>
        <w:t xml:space="preserve">Here </w:t>
      </w:r>
      <w:r>
        <w:rPr>
          <w:rFonts w:ascii="Courier New" w:hAnsi="Courier New" w:cs="Courier New"/>
        </w:rPr>
        <w:t>distsource_identifier</w:t>
      </w:r>
      <w:r>
        <w:t xml:space="preserve"> number “</w:t>
      </w:r>
      <w:r>
        <w:rPr>
          <w:rFonts w:ascii="Courier New" w:hAnsi="Courier New" w:cs="Courier New"/>
        </w:rPr>
        <w:t>7</w:t>
      </w:r>
      <w:r>
        <w:t xml:space="preserve"> “of </w:t>
      </w:r>
      <w:r>
        <w:rPr>
          <w:rFonts w:ascii="Courier New" w:hAnsi="Courier New" w:cs="Courier New"/>
        </w:rPr>
        <w:t>distri_vec</w:t>
      </w:r>
      <w:r>
        <w:t xml:space="preserve"> refers to the “runaway” distribution as listed in </w:t>
      </w:r>
      <w:r>
        <w:rPr>
          <w:rFonts w:ascii="Courier New" w:hAnsi="Courier New" w:cs="Courier New"/>
        </w:rPr>
        <w:t>distsource_types</w:t>
      </w:r>
      <w:r>
        <w:t xml:space="preserve">, as described at </w:t>
      </w:r>
      <w:hyperlink r:id="rId20" w:history="1">
        <w:r>
          <w:rPr>
            <w:rStyle w:val="Hiperhivatkozs"/>
          </w:rPr>
          <w:t>Documentation page</w:t>
        </w:r>
      </w:hyperlink>
      <w:r>
        <w:t xml:space="preserve"> linked from the </w:t>
      </w:r>
      <w:hyperlink r:id="rId21" w:history="1">
        <w:r>
          <w:rPr>
            <w:rStyle w:val="Hiperhivatkozs"/>
          </w:rPr>
          <w:t>Conventions page</w:t>
        </w:r>
      </w:hyperlink>
      <w:r>
        <w:t xml:space="preserve">. </w:t>
      </w:r>
      <w:r>
        <w:rPr>
          <w:b/>
          <w:color w:val="FF0000"/>
        </w:rPr>
        <w:t>Use of this has to be clarified!</w:t>
      </w:r>
    </w:p>
    <w:p w:rsidR="001F09F0" w:rsidRDefault="005C4103">
      <w:pPr>
        <w:pStyle w:val="Cmsor3"/>
        <w:rPr>
          <w:rFonts w:ascii="Arial" w:hAnsi="Arial" w:cs="Arial"/>
          <w:sz w:val="22"/>
        </w:rPr>
      </w:pPr>
      <w:bookmarkStart w:id="61" w:name="__RefHeading__125_56999456"/>
      <w:bookmarkEnd w:id="61"/>
      <w:r>
        <w:t>Output</w:t>
      </w:r>
    </w:p>
    <w:p w:rsidR="001F09F0" w:rsidRDefault="005C4103">
      <w:bookmarkStart w:id="62" w:name="__RefHeading___Toc441230990"/>
      <w:bookmarkStart w:id="63" w:name="__RefHeading__186_1693480392"/>
      <w:bookmarkEnd w:id="62"/>
      <w:bookmarkEnd w:id="63"/>
      <w:r>
        <w:rPr>
          <w:rFonts w:ascii="Arial" w:hAnsi="Arial" w:cs="Arial"/>
          <w:sz w:val="22"/>
        </w:rPr>
        <w:t xml:space="preserve">The </w:t>
      </w:r>
      <w:r>
        <w:rPr>
          <w:rFonts w:ascii="Courier New" w:hAnsi="Courier New" w:cs="Courier New"/>
          <w:sz w:val="22"/>
        </w:rPr>
        <w:t>runaway_fluid</w:t>
      </w:r>
      <w:r>
        <w:rPr>
          <w:rFonts w:ascii="Arial" w:hAnsi="Arial" w:cs="Arial"/>
          <w:sz w:val="22"/>
        </w:rPr>
        <w:t xml:space="preserve"> core actor emits two integer outputs (of possible values 0 and 1), which </w:t>
      </w:r>
    </w:p>
    <w:p w:rsidR="001F09F0" w:rsidRDefault="005C4103">
      <w:pPr>
        <w:pStyle w:val="template"/>
        <w:numPr>
          <w:ilvl w:val="0"/>
          <w:numId w:val="4"/>
        </w:numPr>
        <w:rPr>
          <w:i w:val="0"/>
        </w:rPr>
      </w:pPr>
      <w:r>
        <w:rPr>
          <w:i w:val="0"/>
        </w:rPr>
        <w:t>Indicate in a message if runaway electrons are present.</w:t>
      </w:r>
    </w:p>
    <w:p w:rsidR="001F09F0" w:rsidRDefault="005C4103">
      <w:pPr>
        <w:pStyle w:val="template"/>
        <w:numPr>
          <w:ilvl w:val="0"/>
          <w:numId w:val="4"/>
        </w:numPr>
        <w:rPr>
          <w:i w:val="0"/>
        </w:rPr>
      </w:pPr>
      <w:r>
        <w:rPr>
          <w:i w:val="0"/>
        </w:rPr>
        <w:t>Give warning if the plasma regime is not suitable for this type of modeling.</w:t>
      </w:r>
    </w:p>
    <w:p w:rsidR="001F09F0" w:rsidRDefault="001F09F0">
      <w:pPr>
        <w:pStyle w:val="template"/>
        <w:rPr>
          <w:i w:val="0"/>
        </w:rPr>
      </w:pPr>
    </w:p>
    <w:p w:rsidR="001F09F0" w:rsidRDefault="005C4103">
      <w:pPr>
        <w:pStyle w:val="template"/>
        <w:rPr>
          <w:i w:val="0"/>
        </w:rPr>
      </w:pPr>
      <w:r>
        <w:rPr>
          <w:i w:val="0"/>
        </w:rPr>
        <w:t>This output is used in the composite actor to write the output messages.</w:t>
      </w:r>
    </w:p>
    <w:p w:rsidR="001F09F0" w:rsidRDefault="001F09F0">
      <w:pPr>
        <w:pStyle w:val="template"/>
        <w:rPr>
          <w:i w:val="0"/>
        </w:rPr>
      </w:pPr>
    </w:p>
    <w:p w:rsidR="001F09F0" w:rsidRDefault="005C4103">
      <w:pPr>
        <w:pStyle w:val="template"/>
        <w:rPr>
          <w:rFonts w:ascii="Thorndale" w:hAnsi="Thorndale" w:cs="Thorndale"/>
          <w:iCs/>
          <w:color w:val="FFFFFF"/>
          <w:szCs w:val="24"/>
        </w:rPr>
      </w:pPr>
      <w:r>
        <w:rPr>
          <w:i w:val="0"/>
        </w:rPr>
        <w:t>Properties of the simulated runaway electron distriburion are output to the following CPO fields: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distribution[time]/distri_vec[7]/profiles_1D/state/current[r]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A/m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distribution[time]/distri_vec[7]/profiles_1D_geometry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bl>
    <w:p w:rsidR="001F09F0" w:rsidRDefault="001F09F0">
      <w:pPr>
        <w:pStyle w:val="template"/>
      </w:pPr>
    </w:p>
    <w:p w:rsidR="001F09F0" w:rsidRDefault="005C4103">
      <w:pPr>
        <w:pStyle w:val="Cmsor3"/>
      </w:pPr>
      <w:r>
        <w:t>CPO initialization</w:t>
      </w:r>
    </w:p>
    <w:p w:rsidR="001F09F0" w:rsidRDefault="005C4103">
      <w:r>
        <w:t>The output CPO should be initialized in the first call by filling:</w:t>
      </w:r>
    </w:p>
    <w:p w:rsidR="001F09F0" w:rsidRDefault="001F09F0"/>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lastRenderedPageBreak/>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Value</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distribution[time]/distri_vec[7]/profiles_1D/state/current[r]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distribution[time]/distri_vec[7]/profiles_1D_geometry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distribution[time]/distri_vec[7]/source_id/type/id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runaway</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distribution[time]/distri_vec[7]/source_id/type/flag</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7</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distribution[time]/distri_vec[7]/source_id/type/description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Source from runaway processes</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Object instance</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b/>
                <w:color w:val="FF0000"/>
                <w:szCs w:val="24"/>
              </w:rPr>
            </w:pPr>
            <w:r>
              <w:rPr>
                <w:rFonts w:ascii="Thorndale" w:hAnsi="Thorndale" w:cs="Thorndale"/>
                <w:color w:val="000000"/>
                <w:szCs w:val="24"/>
              </w:rPr>
              <w:t>distribution[time]/distri_vec[7]/source_id/index</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b/>
                <w:color w:val="FF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distribution[time]/distri_vec[7]/species/type/id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distribution[time]/distri_vec[7]/species/type/flag</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distribution[time]/distri_vec[7]/species/type/description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distribution[time]/distri_vec[7]/gyro_type</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bl>
    <w:p w:rsidR="001F09F0" w:rsidRDefault="001F09F0"/>
    <w:p w:rsidR="001F09F0" w:rsidRDefault="005C4103" w:rsidP="001D0457">
      <w:pPr>
        <w:pStyle w:val="Cmsor2"/>
      </w:pPr>
      <w:bookmarkStart w:id="64" w:name="_Toc442878142"/>
      <w:r>
        <w:t>Communications Interfaces</w:t>
      </w:r>
      <w:bookmarkEnd w:id="64"/>
    </w:p>
    <w:p w:rsidR="0018701F" w:rsidRDefault="005C4103">
      <w:pPr>
        <w:pStyle w:val="template"/>
        <w:rPr>
          <w:color w:val="999999"/>
        </w:rPr>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F09F0" w:rsidRDefault="0018701F">
      <w:pPr>
        <w:pStyle w:val="template"/>
      </w:pPr>
      <w:r>
        <w:rPr>
          <w:color w:val="999999"/>
        </w:rPr>
        <w:br w:type="page"/>
      </w:r>
    </w:p>
    <w:p w:rsidR="001F09F0" w:rsidRDefault="005C4103" w:rsidP="001D0457">
      <w:pPr>
        <w:pStyle w:val="Cmsor1"/>
        <w:rPr>
          <w:color w:val="999999"/>
        </w:rPr>
      </w:pPr>
      <w:bookmarkStart w:id="65" w:name="__RefHeading___Toc441230991"/>
      <w:bookmarkStart w:id="66" w:name="__RefHeading__46_1693480392"/>
      <w:bookmarkStart w:id="67" w:name="_Toc442878143"/>
      <w:bookmarkEnd w:id="65"/>
      <w:bookmarkEnd w:id="66"/>
      <w:r>
        <w:lastRenderedPageBreak/>
        <w:t>System Features</w:t>
      </w:r>
      <w:bookmarkEnd w:id="67"/>
    </w:p>
    <w:p w:rsidR="001F09F0" w:rsidRDefault="005C4103" w:rsidP="00CC4118">
      <w:pPr>
        <w:pStyle w:val="template"/>
        <w:spacing w:line="240" w:lineRule="auto"/>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1F09F0" w:rsidRDefault="001F09F0" w:rsidP="00CC4118">
      <w:pPr>
        <w:pStyle w:val="requirement"/>
        <w:spacing w:line="240" w:lineRule="auto"/>
      </w:pPr>
      <w:bookmarkStart w:id="68" w:name="__RefHeading___Toc441230992"/>
      <w:bookmarkStart w:id="69" w:name="__RefHeading__188_1693480392"/>
      <w:bookmarkEnd w:id="68"/>
      <w:bookmarkEnd w:id="69"/>
    </w:p>
    <w:p w:rsidR="001F09F0" w:rsidRDefault="005C4103" w:rsidP="001D0457">
      <w:pPr>
        <w:pStyle w:val="Cmsor2"/>
      </w:pPr>
      <w:bookmarkStart w:id="70" w:name="_Toc442878144"/>
      <w:r>
        <w:t>Dreicer generation rate</w:t>
      </w:r>
      <w:bookmarkEnd w:id="70"/>
    </w:p>
    <w:p w:rsidR="00CB2963" w:rsidRDefault="00CB2963" w:rsidP="00CB2963"/>
    <w:p w:rsidR="00CB2963" w:rsidRPr="00CB2963" w:rsidRDefault="00CB2963" w:rsidP="00CB2963">
      <w:pPr>
        <w:pStyle w:val="requirement"/>
        <w:spacing w:line="240" w:lineRule="auto"/>
        <w:ind w:left="0" w:firstLine="0"/>
      </w:pPr>
      <w:r>
        <w:t>Dreicer generation rate is calculated using the formula</w:t>
      </w:r>
      <w:r w:rsidR="009C56E8">
        <w:t xml:space="preserve"> [6</w:t>
      </w:r>
      <w:r>
        <w:t>]</w:t>
      </w:r>
      <w:r w:rsidR="00B75A29">
        <w:t xml:space="preserve"> (63):</w:t>
      </w:r>
    </w:p>
    <w:p w:rsidR="00CB2963" w:rsidRDefault="00D05267" w:rsidP="00CB2963">
      <w:pPr>
        <w:pStyle w:val="requirement"/>
        <w:spacing w:line="240" w:lineRule="auto"/>
        <w:ind w:left="0" w:firstLine="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nor/>
                        </m:rPr>
                        <w:rPr>
                          <w:rFonts w:ascii="Cambria Math" w:hAnsi="Cambria Math"/>
                        </w:rPr>
                        <m:t>R</m:t>
                      </m:r>
                      <m:ctrlPr>
                        <w:rPr>
                          <w:rFonts w:ascii="Cambria Math" w:hAnsi="Cambria Math"/>
                        </w:rPr>
                      </m:ctrlPr>
                    </m:sub>
                  </m:sSub>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num>
                <m:den>
                  <m:r>
                    <w:rPr>
                      <w:rFonts w:ascii="Cambria Math" w:hAnsi="Cambria Math"/>
                    </w:rPr>
                    <m:t>τ</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e>
              </m:d>
            </m:e>
            <m:sup>
              <m:r>
                <w:rPr>
                  <w:rFonts w:ascii="Cambria Math" w:hAnsi="Cambria Math"/>
                </w:rPr>
                <m:t>-h</m:t>
              </m:r>
              <m:d>
                <m:dPr>
                  <m:ctrlPr>
                    <w:rPr>
                      <w:rFonts w:ascii="Cambria Math" w:hAnsi="Cambria Math"/>
                      <w:i/>
                    </w:rPr>
                  </m:ctrlPr>
                </m:dPr>
                <m:e>
                  <m:r>
                    <w:rPr>
                      <w:rFonts w:ascii="Cambria Math" w:hAnsi="Cambria Math"/>
                    </w:rPr>
                    <m:t>α,Z</m:t>
                  </m:r>
                </m:e>
              </m:d>
            </m:sup>
          </m:sSup>
          <m:r>
            <w:rPr>
              <w:rFonts w:ascii="Cambria Math" w:hAnsi="Cambria Math"/>
            </w:rPr>
            <m:t>∙</m:t>
          </m:r>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α</m:t>
                          </m:r>
                        </m:e>
                      </m:d>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∙γ</m:t>
                  </m:r>
                  <m:d>
                    <m:dPr>
                      <m:ctrlPr>
                        <w:rPr>
                          <w:rFonts w:ascii="Cambria Math" w:hAnsi="Cambria Math"/>
                          <w:i/>
                        </w:rPr>
                      </m:ctrlPr>
                    </m:dPr>
                    <m:e>
                      <m:r>
                        <w:rPr>
                          <w:rFonts w:ascii="Cambria Math" w:hAnsi="Cambria Math"/>
                        </w:rPr>
                        <m:t>α,Z</m:t>
                      </m:r>
                    </m:e>
                  </m:d>
                </m:e>
              </m:d>
            </m:e>
          </m:func>
        </m:oMath>
      </m:oMathPara>
    </w:p>
    <w:p w:rsidR="00CB2963" w:rsidRDefault="00CB2963" w:rsidP="00CC4118">
      <w:pPr>
        <w:pStyle w:val="requirement"/>
        <w:spacing w:line="240" w:lineRule="auto"/>
        <w:ind w:left="1354" w:firstLine="0"/>
      </w:pPr>
    </w:p>
    <w:p w:rsidR="00BC10E4" w:rsidRDefault="00BC10E4" w:rsidP="00BC10E4">
      <w:pPr>
        <w:pStyle w:val="requirement"/>
        <w:spacing w:line="240" w:lineRule="auto"/>
        <w:ind w:left="0" w:firstLine="0"/>
        <w:jc w:val="center"/>
      </w:pPr>
    </w:p>
    <w:p w:rsidR="003E78C0" w:rsidRDefault="003E78C0" w:rsidP="00BC10E4">
      <w:pPr>
        <w:pStyle w:val="requirement"/>
        <w:spacing w:line="240" w:lineRule="auto"/>
        <w:ind w:left="0" w:firstLine="0"/>
        <w:jc w:val="center"/>
      </w:pPr>
      <w:r>
        <w:rPr>
          <w:noProof/>
          <w:lang w:val="hu-HU" w:eastAsia="hu-HU"/>
        </w:rPr>
        <w:drawing>
          <wp:inline distT="0" distB="0" distL="0" distR="0">
            <wp:extent cx="4149593" cy="3111335"/>
            <wp:effectExtent l="19050" t="0" r="3307" b="0"/>
            <wp:docPr id="12" name="Kép 11" descr="scan_S63_T_E_Z=1_n=1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3_T_E_Z=1_n=1e21.png"/>
                    <pic:cNvPicPr/>
                  </pic:nvPicPr>
                  <pic:blipFill>
                    <a:blip r:embed="rId22"/>
                    <a:stretch>
                      <a:fillRect/>
                    </a:stretch>
                  </pic:blipFill>
                  <pic:spPr>
                    <a:xfrm>
                      <a:off x="0" y="0"/>
                      <a:ext cx="4157610" cy="3117346"/>
                    </a:xfrm>
                    <a:prstGeom prst="rect">
                      <a:avLst/>
                    </a:prstGeom>
                  </pic:spPr>
                </pic:pic>
              </a:graphicData>
            </a:graphic>
          </wp:inline>
        </w:drawing>
      </w:r>
    </w:p>
    <w:p w:rsidR="00BC10E4" w:rsidRDefault="00BC10E4" w:rsidP="00CC4118">
      <w:pPr>
        <w:pStyle w:val="requirement"/>
        <w:spacing w:line="240" w:lineRule="auto"/>
        <w:ind w:left="1354" w:firstLine="0"/>
      </w:pPr>
    </w:p>
    <w:p w:rsidR="001F09F0" w:rsidRDefault="005C4103" w:rsidP="00CC4118">
      <w:pPr>
        <w:pStyle w:val="Cmsor3"/>
        <w:spacing w:before="0" w:after="0" w:line="240" w:lineRule="auto"/>
      </w:pPr>
      <w:bookmarkStart w:id="71" w:name="__RefHeading__141_569994561"/>
      <w:bookmarkEnd w:id="71"/>
      <w:r>
        <w:t>Description and Priority</w:t>
      </w:r>
    </w:p>
    <w:p w:rsidR="00B54C4F" w:rsidRDefault="00B54C4F" w:rsidP="00B54C4F"/>
    <w:p w:rsidR="00B54C4F" w:rsidRDefault="00B54C4F" w:rsidP="00B54C4F">
      <w:r>
        <w:t xml:space="preserve">Priority level: </w:t>
      </w:r>
      <w:r w:rsidRPr="00B54C4F">
        <w:rPr>
          <w:rFonts w:ascii="Courier New" w:hAnsi="Courier New" w:cs="Courier New"/>
          <w:b/>
          <w:bdr w:val="single" w:sz="4" w:space="0" w:color="auto"/>
          <w:shd w:val="clear" w:color="auto" w:fill="FF0000"/>
        </w:rPr>
        <w:t>1</w:t>
      </w:r>
    </w:p>
    <w:p w:rsidR="00B54C4F" w:rsidRPr="00B54C4F" w:rsidRDefault="00B54C4F" w:rsidP="00B54C4F"/>
    <w:p w:rsidR="008D404E" w:rsidRDefault="008D404E" w:rsidP="008D404E">
      <w:r>
        <w:t xml:space="preserve">The modul outputs a double </w:t>
      </w:r>
      <w:r w:rsidR="00BC10E4">
        <w:t>array what contain</w:t>
      </w:r>
      <w:r>
        <w:t>s Dreicer generation rate.</w:t>
      </w:r>
    </w:p>
    <w:p w:rsidR="003E78C0" w:rsidRDefault="003E78C0">
      <w:pPr>
        <w:suppressAutoHyphens w:val="0"/>
        <w:spacing w:line="240" w:lineRule="auto"/>
        <w:rPr>
          <w:rFonts w:ascii="Arial" w:hAnsi="Arial" w:cs="Arial"/>
          <w:sz w:val="22"/>
        </w:rPr>
      </w:pPr>
      <w:r>
        <w:rPr>
          <w:i/>
        </w:rPr>
        <w:br w:type="page"/>
      </w:r>
    </w:p>
    <w:p w:rsidR="001F09F0" w:rsidRDefault="005C4103" w:rsidP="00CC4118">
      <w:pPr>
        <w:pStyle w:val="Cmsor3"/>
        <w:spacing w:before="0" w:after="0" w:line="240" w:lineRule="auto"/>
      </w:pPr>
      <w:bookmarkStart w:id="72" w:name="__RefHeading__143_569994561"/>
      <w:bookmarkEnd w:id="72"/>
      <w:r>
        <w:lastRenderedPageBreak/>
        <w:t>Stimulus/Response Sequences</w:t>
      </w:r>
    </w:p>
    <w:p w:rsidR="0098533B" w:rsidRPr="00B54C4F" w:rsidRDefault="0098533B" w:rsidP="0098533B">
      <w:r>
        <w:t xml:space="preserve">Dreicer generation rate is calculated in every </w:t>
      </w:r>
      <w:r w:rsidR="00B54C4F">
        <w:t xml:space="preserve">value in raw of </w:t>
      </w:r>
      <w:r w:rsidR="00B54C4F">
        <w:rPr>
          <w:i/>
        </w:rPr>
        <w:t>E</w:t>
      </w:r>
      <w:r w:rsidR="00B54C4F">
        <w:t xml:space="preserve"> and</w:t>
      </w:r>
      <w:r w:rsidR="00B54C4F">
        <w:rPr>
          <w:i/>
        </w:rPr>
        <w:t xml:space="preserve"> n</w:t>
      </w:r>
    </w:p>
    <w:p w:rsidR="001F09F0" w:rsidRDefault="001F09F0" w:rsidP="00CC4118">
      <w:pPr>
        <w:pStyle w:val="level3text"/>
        <w:spacing w:line="240" w:lineRule="auto"/>
        <w:ind w:left="0" w:firstLine="0"/>
        <w:rPr>
          <w:i w:val="0"/>
        </w:rPr>
      </w:pPr>
    </w:p>
    <w:p w:rsidR="001F09F0" w:rsidRDefault="005C4103" w:rsidP="00CC4118">
      <w:pPr>
        <w:pStyle w:val="Cmsor3"/>
        <w:spacing w:before="0" w:after="0" w:line="240" w:lineRule="auto"/>
      </w:pPr>
      <w:bookmarkStart w:id="73" w:name="__RefHeading__145_569994561"/>
      <w:bookmarkEnd w:id="73"/>
      <w:r>
        <w:t>Functional Requirements</w:t>
      </w:r>
    </w:p>
    <w:p w:rsidR="00A47244" w:rsidRDefault="00A47244" w:rsidP="00A47244"/>
    <w:p w:rsidR="00A47244" w:rsidRDefault="00A47244" w:rsidP="00A47244">
      <w:pPr>
        <w:spacing w:line="240" w:lineRule="auto"/>
      </w:pPr>
      <w:r>
        <w:t>REQ-1: Dreicer field</w:t>
      </w:r>
      <w:r w:rsidR="00B54C4F">
        <w:t xml:space="preserve"> [16]</w:t>
      </w:r>
      <w:r w:rsidR="00B75A29">
        <w:t>:</w:t>
      </w:r>
    </w:p>
    <w:p w:rsidR="00A47244" w:rsidRDefault="00D05267"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ctrlPr>
                    <w:rPr>
                      <w:rFonts w:ascii="Cambria Math" w:hAnsi="Cambria Math"/>
                    </w:rPr>
                  </m:ctrlP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eτ</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C22DA8" w:rsidRDefault="00C22DA8" w:rsidP="00A47244">
      <w:pPr>
        <w:spacing w:line="240" w:lineRule="auto"/>
      </w:pPr>
    </w:p>
    <w:p w:rsidR="00C22DA8" w:rsidRDefault="00D05267" w:rsidP="00461A3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BE6EAC">
        <w:t xml:space="preserve"> electron temperature in </w:t>
      </w:r>
      <w:r w:rsidR="0050245C">
        <w:t>joule</w:t>
      </w:r>
      <w:r w:rsidR="00AF067D">
        <w:t>s</w:t>
      </w:r>
    </w:p>
    <w:p w:rsidR="00DA789F" w:rsidRDefault="00DA789F" w:rsidP="00DA789F">
      <w:pPr>
        <w:spacing w:line="240" w:lineRule="auto"/>
        <w:ind w:left="284"/>
      </w:pPr>
    </w:p>
    <w:p w:rsidR="00A47244" w:rsidRDefault="00A47244" w:rsidP="00A47244">
      <w:pPr>
        <w:spacing w:line="240" w:lineRule="auto"/>
      </w:pPr>
    </w:p>
    <w:p w:rsidR="00A47244" w:rsidRDefault="00C22DA8" w:rsidP="00A47244">
      <w:pPr>
        <w:spacing w:line="240" w:lineRule="auto"/>
      </w:pPr>
      <w:r>
        <w:t>REQ-</w:t>
      </w:r>
      <w:r w:rsidR="00DA789F">
        <w:t>2</w:t>
      </w:r>
      <w:r w:rsidR="00A47244">
        <w:t xml:space="preserve">: </w:t>
      </w:r>
      <w:r w:rsidR="00461A33">
        <w:t xml:space="preserve">electron </w:t>
      </w:r>
      <w:r w:rsidR="00CC5E96">
        <w:t>coll</w:t>
      </w:r>
      <w:r w:rsidR="00461A33">
        <w:t>i</w:t>
      </w:r>
      <w:r w:rsidR="00CC5E96">
        <w:t>sion</w:t>
      </w:r>
      <w:r w:rsidR="00A47244">
        <w:t xml:space="preserve"> time</w:t>
      </w:r>
    </w:p>
    <w:p w:rsidR="00A47244" w:rsidRDefault="00A47244" w:rsidP="00A47244">
      <w:pPr>
        <w:spacing w:line="240" w:lineRule="auto"/>
      </w:pPr>
    </w:p>
    <w:p w:rsidR="00A47244" w:rsidRDefault="00A47244" w:rsidP="00A4724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F05693" w:rsidRDefault="00F05693" w:rsidP="00F05693">
      <w:pPr>
        <w:spacing w:line="240" w:lineRule="atLeast"/>
      </w:pPr>
      <w:r>
        <w:t>REQ-3: Coulomb logarithm [17]</w:t>
      </w:r>
    </w:p>
    <w:p w:rsidR="00F05693" w:rsidRDefault="00D05267" w:rsidP="00F0569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AF067D" w:rsidRDefault="00AF067D" w:rsidP="00F05693">
      <w:pPr>
        <w:spacing w:line="240" w:lineRule="atLeast"/>
      </w:pPr>
    </w:p>
    <w:p w:rsidR="00AF067D" w:rsidRDefault="00AF067D"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t xml:space="preserve"> electron temperature in electronvolts</w:t>
      </w:r>
    </w:p>
    <w:p w:rsidR="00AF067D" w:rsidRDefault="00AF067D" w:rsidP="00F05693">
      <w:pPr>
        <w:spacing w:line="240" w:lineRule="atLeast"/>
      </w:pPr>
    </w:p>
    <w:p w:rsidR="00B75A29" w:rsidRDefault="00B75A29" w:rsidP="00A47244">
      <w:pPr>
        <w:spacing w:line="240" w:lineRule="auto"/>
      </w:pPr>
      <w:r>
        <w:t>REQ-</w:t>
      </w:r>
      <w:r w:rsidR="00F05693">
        <w:t>4</w:t>
      </w:r>
      <w:r w:rsidR="00D56F2C">
        <w:t xml:space="preserve">: </w:t>
      </w:r>
      <w:r w:rsidR="00D56F2C" w:rsidRPr="00067B75">
        <w:rPr>
          <w:i/>
        </w:rPr>
        <w:t>h</w:t>
      </w:r>
      <w:r w:rsidR="00D56F2C">
        <w:t xml:space="preserve"> factor</w:t>
      </w:r>
      <w:r>
        <w:t xml:space="preserve"> [6]</w:t>
      </w:r>
      <w:r w:rsidR="00D56F2C">
        <w:t xml:space="preserve"> (62)</w:t>
      </w:r>
      <w:r>
        <w:t>:</w:t>
      </w:r>
    </w:p>
    <w:p w:rsidR="00B75A29" w:rsidRPr="00A47244" w:rsidRDefault="00B75A29" w:rsidP="00A47244">
      <w:pPr>
        <w:spacing w:line="240" w:lineRule="auto"/>
      </w:pPr>
      <m:oMathPara>
        <m:oMath>
          <m:r>
            <w:rPr>
              <w:rFonts w:ascii="Cambria Math" w:hAnsi="Cambria Math"/>
            </w:rPr>
            <m:t>h(α,Z)=</m:t>
          </m:r>
          <m:f>
            <m:fPr>
              <m:ctrlPr>
                <w:rPr>
                  <w:rFonts w:ascii="Cambria Math" w:hAnsi="Cambria Math"/>
                  <w:i/>
                </w:rPr>
              </m:ctrlPr>
            </m:fPr>
            <m:num>
              <m:r>
                <w:rPr>
                  <w:rFonts w:ascii="Cambria Math" w:hAnsi="Cambria Math"/>
                </w:rPr>
                <m:t>1</m:t>
              </m:r>
            </m:num>
            <m:den>
              <m:r>
                <w:rPr>
                  <w:rFonts w:ascii="Cambria Math" w:hAnsi="Cambria Math"/>
                </w:rPr>
                <m:t>16</m:t>
              </m:r>
              <m:d>
                <m:dPr>
                  <m:ctrlPr>
                    <w:rPr>
                      <w:rFonts w:ascii="Cambria Math" w:hAnsi="Cambria Math"/>
                      <w:i/>
                    </w:rPr>
                  </m:ctrlPr>
                </m:dPr>
                <m:e>
                  <m:r>
                    <w:rPr>
                      <w:rFonts w:ascii="Cambria Math" w:hAnsi="Cambria Math"/>
                    </w:rPr>
                    <m:t>α-1</m:t>
                  </m:r>
                </m:e>
              </m:d>
            </m:den>
          </m:f>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Z+1</m:t>
                  </m:r>
                </m:e>
              </m:d>
              <m:r>
                <w:rPr>
                  <w:rFonts w:ascii="Cambria Math" w:hAnsi="Cambria Math"/>
                </w:rPr>
                <m:t>-Z+7+2∙</m:t>
              </m:r>
              <m:rad>
                <m:radPr>
                  <m:degHide m:val="on"/>
                  <m:ctrlPr>
                    <w:rPr>
                      <w:rFonts w:ascii="Cambria Math" w:hAnsi="Cambria Math"/>
                      <w:i/>
                    </w:rPr>
                  </m:ctrlPr>
                </m:radPr>
                <m:deg/>
                <m:e>
                  <m:f>
                    <m:fPr>
                      <m:ctrlPr>
                        <w:rPr>
                          <w:rFonts w:ascii="Cambria Math" w:hAnsi="Cambria Math"/>
                          <w:i/>
                        </w:rPr>
                      </m:ctrlPr>
                    </m:fPr>
                    <m:num>
                      <m:r>
                        <w:rPr>
                          <w:rFonts w:ascii="Cambria Math" w:hAnsi="Cambria Math"/>
                        </w:rPr>
                        <m:t>α</m:t>
                      </m:r>
                    </m:num>
                    <m:den>
                      <m:r>
                        <w:rPr>
                          <w:rFonts w:ascii="Cambria Math" w:hAnsi="Cambria Math"/>
                        </w:rPr>
                        <m:t>α-1</m:t>
                      </m:r>
                    </m:den>
                  </m:f>
                  <m:r>
                    <w:rPr>
                      <w:rFonts w:ascii="Cambria Math" w:hAnsi="Cambria Math"/>
                    </w:rPr>
                    <m:t>∙</m:t>
                  </m:r>
                  <m:d>
                    <m:dPr>
                      <m:ctrlPr>
                        <w:rPr>
                          <w:rFonts w:ascii="Cambria Math" w:hAnsi="Cambria Math"/>
                          <w:i/>
                        </w:rPr>
                      </m:ctrlPr>
                    </m:dPr>
                    <m:e>
                      <m:r>
                        <w:rPr>
                          <w:rFonts w:ascii="Cambria Math" w:hAnsi="Cambria Math"/>
                        </w:rPr>
                        <m:t>1+Z</m:t>
                      </m:r>
                    </m:e>
                  </m:d>
                  <m:d>
                    <m:dPr>
                      <m:ctrlPr>
                        <w:rPr>
                          <w:rFonts w:ascii="Cambria Math" w:hAnsi="Cambria Math"/>
                          <w:i/>
                        </w:rPr>
                      </m:ctrlPr>
                    </m:dPr>
                    <m:e>
                      <m:r>
                        <w:rPr>
                          <w:rFonts w:ascii="Cambria Math" w:hAnsi="Cambria Math"/>
                        </w:rPr>
                        <m:t>α-2</m:t>
                      </m:r>
                    </m:e>
                  </m:d>
                </m:e>
              </m:rad>
            </m:e>
          </m:d>
        </m:oMath>
      </m:oMathPara>
    </w:p>
    <w:p w:rsidR="00A47244" w:rsidRPr="00A47244" w:rsidRDefault="00A47244" w:rsidP="00A47244">
      <w:pPr>
        <w:spacing w:line="240" w:lineRule="auto"/>
      </w:pPr>
    </w:p>
    <w:p w:rsidR="001F09F0" w:rsidRDefault="005C4103" w:rsidP="00A47244">
      <w:pPr>
        <w:pStyle w:val="requirement"/>
        <w:spacing w:line="240" w:lineRule="auto"/>
        <w:ind w:left="0" w:firstLine="0"/>
      </w:pPr>
      <w:r>
        <w:t>REQ-</w:t>
      </w:r>
      <w:r w:rsidR="00F05693">
        <w:t>5</w:t>
      </w:r>
      <w:r w:rsidR="00B75A29">
        <w:t>: lambda factor [6] (64)</w:t>
      </w:r>
      <w:r>
        <w:t xml:space="preserve">: </w:t>
      </w:r>
    </w:p>
    <w:p w:rsidR="00CC4118" w:rsidRDefault="00CC4118" w:rsidP="00A47244">
      <w:pPr>
        <w:pStyle w:val="requirement"/>
        <w:spacing w:line="240" w:lineRule="auto"/>
        <w:ind w:left="0" w:firstLine="0"/>
      </w:pPr>
    </w:p>
    <w:p w:rsidR="00CB2963" w:rsidRDefault="00CB2963" w:rsidP="00CB2963">
      <w:pPr>
        <w:pStyle w:val="requirement"/>
        <w:spacing w:line="240" w:lineRule="auto"/>
        <w:ind w:left="0" w:firstLine="0"/>
      </w:pPr>
      <m:oMathPara>
        <m:oMath>
          <m:r>
            <w:rPr>
              <w:rFonts w:ascii="Cambria Math" w:hAnsi="Cambria Math"/>
            </w:rPr>
            <m:t>λ</m:t>
          </m:r>
          <m:d>
            <m:dPr>
              <m:ctrlPr>
                <w:rPr>
                  <w:rFonts w:ascii="Cambria Math" w:hAnsi="Cambria Math"/>
                  <w:i/>
                </w:rPr>
              </m:ctrlPr>
            </m:dPr>
            <m:e>
              <m:r>
                <w:rPr>
                  <w:rFonts w:ascii="Cambria Math" w:hAnsi="Cambria Math"/>
                </w:rPr>
                <m:t>α</m:t>
              </m:r>
            </m:e>
          </m:d>
          <m:r>
            <w:rPr>
              <w:rFonts w:ascii="Cambria Math" w:hAnsi="Cambria Math"/>
            </w:rPr>
            <m:t>=8α</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on"/>
                  <m:ctrlPr>
                    <w:rPr>
                      <w:rFonts w:ascii="Cambria Math" w:hAnsi="Cambria Math"/>
                      <w:i/>
                    </w:rPr>
                  </m:ctrlPr>
                </m:radPr>
                <m:deg/>
                <m:e>
                  <m:r>
                    <w:rPr>
                      <w:rFonts w:ascii="Cambria Math" w:hAnsi="Cambria Math"/>
                    </w:rPr>
                    <m:t>α</m:t>
                  </m:r>
                  <m:d>
                    <m:dPr>
                      <m:ctrlPr>
                        <w:rPr>
                          <w:rFonts w:ascii="Cambria Math" w:hAnsi="Cambria Math"/>
                          <w:i/>
                        </w:rPr>
                      </m:ctrlPr>
                    </m:dPr>
                    <m:e>
                      <m:r>
                        <w:rPr>
                          <w:rFonts w:ascii="Cambria Math" w:hAnsi="Cambria Math"/>
                        </w:rPr>
                        <m:t>α-1</m:t>
                      </m:r>
                    </m:e>
                  </m:d>
                </m:e>
              </m:rad>
            </m:e>
          </m:d>
        </m:oMath>
      </m:oMathPara>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A47244" w:rsidP="00CC4118">
      <w:pPr>
        <w:pStyle w:val="requirement"/>
        <w:spacing w:line="240" w:lineRule="auto"/>
        <w:ind w:left="0" w:firstLine="0"/>
      </w:pPr>
      <w:r>
        <w:t>REQ-</w:t>
      </w:r>
      <w:r w:rsidR="00F05693">
        <w:t>6</w:t>
      </w:r>
      <w:r w:rsidR="005C4103">
        <w:t>:</w:t>
      </w:r>
      <w:r w:rsidR="00E216A9">
        <w:t xml:space="preserve"> multiplication factor</w:t>
      </w:r>
      <w:r w:rsidR="00B75A29">
        <w:t xml:space="preserve"> [6] (64):</w:t>
      </w:r>
    </w:p>
    <w:p w:rsidR="001F09F0" w:rsidRDefault="001F09F0" w:rsidP="00CC4118">
      <w:pPr>
        <w:pStyle w:val="requirement"/>
        <w:spacing w:line="240" w:lineRule="auto"/>
        <w:ind w:left="1354" w:firstLine="0"/>
      </w:pPr>
    </w:p>
    <w:p w:rsidR="001F09F0" w:rsidRDefault="006F1BB9" w:rsidP="00D95922">
      <w:pPr>
        <w:pStyle w:val="requirement"/>
        <w:spacing w:line="240" w:lineRule="auto"/>
        <w:ind w:left="0" w:firstLine="0"/>
      </w:pPr>
      <m:oMathPara>
        <m:oMath>
          <m:r>
            <w:rPr>
              <w:rFonts w:ascii="Cambria Math" w:hAnsi="Cambria Math"/>
            </w:rPr>
            <m:t>γ</m:t>
          </m:r>
          <m:d>
            <m:dPr>
              <m:ctrlPr>
                <w:rPr>
                  <w:rFonts w:ascii="Cambria Math" w:hAnsi="Cambria Math"/>
                  <w:i/>
                </w:rPr>
              </m:ctrlPr>
            </m:dPr>
            <m:e>
              <m:r>
                <w:rPr>
                  <w:rFonts w:ascii="Cambria Math" w:hAnsi="Cambria Math"/>
                </w:rPr>
                <m:t>α,Z</m:t>
              </m:r>
            </m:e>
          </m: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1+Z</m:t>
                      </m:r>
                    </m:e>
                  </m:d>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r>
                        <w:rPr>
                          <w:rFonts w:ascii="Cambria Math" w:hAnsi="Cambria Math"/>
                        </w:rPr>
                        <m:t>α-1</m:t>
                      </m:r>
                    </m:e>
                  </m:d>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α</m:t>
                          </m:r>
                        </m:den>
                      </m:f>
                    </m:e>
                  </m:d>
                </m:e>
              </m:func>
            </m:e>
          </m:d>
        </m:oMath>
      </m:oMathPara>
    </w:p>
    <w:p w:rsidR="001F09F0" w:rsidRDefault="001F09F0" w:rsidP="00CC4118">
      <w:pPr>
        <w:pStyle w:val="requirement"/>
        <w:spacing w:line="240" w:lineRule="auto"/>
        <w:ind w:left="1354" w:firstLine="0"/>
      </w:pPr>
    </w:p>
    <w:p w:rsidR="0098533B" w:rsidRDefault="0098533B" w:rsidP="0098533B">
      <w:pPr>
        <w:pStyle w:val="requirement"/>
        <w:spacing w:line="240" w:lineRule="auto"/>
        <w:ind w:left="0" w:firstLine="0"/>
      </w:pPr>
      <w:r>
        <w:t>REQ-</w:t>
      </w:r>
      <w:r w:rsidR="00F05693">
        <w:t>7</w:t>
      </w:r>
      <w:r>
        <w:t>:</w:t>
      </w:r>
      <w:r w:rsidR="00B75A29">
        <w:t>alpha factor</w:t>
      </w:r>
    </w:p>
    <w:p w:rsidR="0098533B" w:rsidRDefault="0098533B" w:rsidP="0098533B">
      <w:pPr>
        <w:pStyle w:val="requirement"/>
        <w:spacing w:line="240" w:lineRule="auto"/>
        <w:ind w:left="0" w:firstLine="0"/>
      </w:pPr>
      <m:oMathPara>
        <m:oMath>
          <m:r>
            <w:rPr>
              <w:rFonts w:ascii="Cambria Math" w:hAnsi="Cambria Math"/>
            </w:rPr>
            <m:t>α=</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t>
                      </m:r>
                      <m:ctrlPr>
                        <w:rPr>
                          <w:rFonts w:ascii="Cambria Math" w:hAnsi="Cambria Math"/>
                        </w:rPr>
                      </m:ctrlPr>
                    </m:e>
                    <m:sub>
                      <m:r>
                        <m:rPr>
                          <m:nor/>
                        </m:rPr>
                        <w:rPr>
                          <w:rFonts w:ascii="Cambria Math" w:hAnsi="Cambria Math"/>
                        </w:rPr>
                        <m:t>e</m:t>
                      </m:r>
                      <m:ctrlPr>
                        <w:rPr>
                          <w:rFonts w:ascii="Cambria Math" w:hAnsi="Cambria Math"/>
                        </w:rPr>
                      </m:ctrlPr>
                    </m:sub>
                  </m:sSub>
                  <m:r>
                    <w:rPr>
                      <w:rFonts w:ascii="Cambria Math" w:hAnsi="Cambria Math"/>
                    </w:rPr>
                    <m:t>c</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AF067D" w:rsidRDefault="00AF067D"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t xml:space="preserve"> electron temperature in joules</w:t>
      </w:r>
    </w:p>
    <w:p w:rsidR="00DA789F" w:rsidRDefault="00DA789F" w:rsidP="0098533B">
      <w:pPr>
        <w:pStyle w:val="requirement"/>
        <w:spacing w:line="240" w:lineRule="auto"/>
        <w:ind w:left="0" w:firstLine="0"/>
      </w:pPr>
    </w:p>
    <w:p w:rsidR="0098533B" w:rsidRDefault="0098533B" w:rsidP="0098533B">
      <w:pPr>
        <w:pStyle w:val="requirement"/>
        <w:spacing w:line="240" w:lineRule="auto"/>
        <w:ind w:left="0" w:firstLine="0"/>
      </w:pPr>
      <w:r>
        <w:t>REQ-</w:t>
      </w:r>
      <w:r w:rsidR="00F05693">
        <w:t>8</w:t>
      </w:r>
      <w:r>
        <w:t>: When some input data is missing in CPO input, return error code.</w:t>
      </w:r>
    </w:p>
    <w:p w:rsidR="0098533B" w:rsidRDefault="0098533B" w:rsidP="0098533B">
      <w:pPr>
        <w:pStyle w:val="requirement"/>
        <w:spacing w:line="240" w:lineRule="auto"/>
        <w:ind w:left="0" w:firstLine="0"/>
      </w:pPr>
      <w:r>
        <w:t>REQ-</w:t>
      </w:r>
      <w:r w:rsidR="00F05693">
        <w:t>9</w:t>
      </w:r>
      <w:r>
        <w:t>: Error code is an integer value of -999999999.</w:t>
      </w:r>
    </w:p>
    <w:p w:rsidR="0098533B" w:rsidRDefault="0098533B" w:rsidP="0098533B">
      <w:pPr>
        <w:pStyle w:val="requirement"/>
        <w:spacing w:line="240" w:lineRule="auto"/>
        <w:ind w:left="0" w:firstLine="0"/>
      </w:pPr>
      <w:r>
        <w:t>REQ-</w:t>
      </w:r>
      <w:r w:rsidR="00F05693">
        <w:t>10</w:t>
      </w:r>
      <w:r>
        <w:t>: When some input data is missing in CPO input, prints error message.</w:t>
      </w:r>
    </w:p>
    <w:p w:rsidR="0098533B" w:rsidRDefault="0098533B">
      <w:pPr>
        <w:suppressAutoHyphens w:val="0"/>
        <w:spacing w:line="240" w:lineRule="auto"/>
        <w:rPr>
          <w:rFonts w:ascii="Times New Roman" w:hAnsi="Times New Roman" w:cs="Times New Roman"/>
        </w:rPr>
      </w:pPr>
      <w:r>
        <w:br w:type="page"/>
      </w:r>
    </w:p>
    <w:p w:rsidR="0098533B" w:rsidRDefault="0098533B" w:rsidP="0098533B">
      <w:pPr>
        <w:pStyle w:val="requirement"/>
        <w:spacing w:line="240" w:lineRule="auto"/>
        <w:ind w:left="0" w:firstLine="0"/>
      </w:pPr>
    </w:p>
    <w:p w:rsidR="0098533B" w:rsidRDefault="0098533B" w:rsidP="0098533B">
      <w:pPr>
        <w:pStyle w:val="Cmsor3"/>
        <w:spacing w:before="0" w:after="0" w:line="240" w:lineRule="auto"/>
      </w:pPr>
      <w:r>
        <w:t>Additional Requirements</w:t>
      </w:r>
    </w:p>
    <w:p w:rsidR="00B54C4F" w:rsidRDefault="00B54C4F" w:rsidP="00B54C4F">
      <w:r>
        <w:t xml:space="preserve">Priority level: </w:t>
      </w:r>
      <w:r w:rsidRPr="00B54C4F">
        <w:rPr>
          <w:rFonts w:ascii="Courier New" w:hAnsi="Courier New" w:cs="Courier New"/>
          <w:b/>
          <w:bdr w:val="single" w:sz="4" w:space="0" w:color="auto"/>
          <w:shd w:val="clear" w:color="auto" w:fill="FFC000"/>
        </w:rPr>
        <w:t>2</w:t>
      </w:r>
    </w:p>
    <w:p w:rsidR="00B54C4F" w:rsidRPr="00B54C4F" w:rsidRDefault="00B54C4F" w:rsidP="00B54C4F"/>
    <w:p w:rsidR="005F5E8D" w:rsidRDefault="005F5E8D" w:rsidP="00CC4118">
      <w:pPr>
        <w:pStyle w:val="requirement"/>
        <w:spacing w:line="240" w:lineRule="auto"/>
        <w:ind w:left="1354" w:firstLine="0"/>
      </w:pPr>
    </w:p>
    <w:p w:rsidR="005F5E8D" w:rsidRDefault="005F5E8D" w:rsidP="005F5E8D">
      <w:pPr>
        <w:pStyle w:val="requirement"/>
        <w:spacing w:line="240" w:lineRule="auto"/>
        <w:ind w:left="0" w:firstLine="0"/>
      </w:pPr>
      <w:r>
        <w:t>REQ-</w:t>
      </w:r>
      <w:r w:rsidR="0098533B">
        <w:t>1</w:t>
      </w:r>
      <w:r w:rsidR="00F05693">
        <w:t>1</w:t>
      </w:r>
      <w:r>
        <w:t>:</w:t>
      </w:r>
      <w:r w:rsidR="00D95922">
        <w:t xml:space="preserve"> toroidicity</w:t>
      </w:r>
      <w:r w:rsidR="003C6A64">
        <w:t xml:space="preserve"> [</w:t>
      </w:r>
      <w:r w:rsidR="00DA789F">
        <w:t>8, 13</w:t>
      </w:r>
      <w:r w:rsidR="003C6A64">
        <w:t>]</w:t>
      </w:r>
    </w:p>
    <w:p w:rsidR="005F5E8D" w:rsidRDefault="00D05267" w:rsidP="005F5E8D">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γ</m:t>
                  </m:r>
                </m:e>
                <m:sub>
                  <m:r>
                    <m:rPr>
                      <m:nor/>
                    </m:rPr>
                    <w:rPr>
                      <w:rFonts w:ascii="Cambria Math" w:hAnsi="Cambria Math"/>
                    </w:rPr>
                    <m:t>D, cyl</m:t>
                  </m:r>
                  <m:ctrlPr>
                    <w:rPr>
                      <w:rFonts w:ascii="Cambria Math" w:hAnsi="Cambria Math"/>
                    </w:rPr>
                  </m:ctrlPr>
                </m:sub>
              </m:sSub>
            </m:den>
          </m:f>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95922" w:rsidRDefault="00D95922" w:rsidP="005F5E8D">
      <w:pPr>
        <w:pStyle w:val="requirement"/>
        <w:spacing w:line="240" w:lineRule="auto"/>
        <w:ind w:left="0" w:firstLine="0"/>
      </w:pPr>
    </w:p>
    <w:p w:rsidR="00E216A9" w:rsidRDefault="00E216A9" w:rsidP="005F5E8D">
      <w:pPr>
        <w:pStyle w:val="requirement"/>
        <w:spacing w:line="240" w:lineRule="auto"/>
        <w:ind w:left="0" w:firstLine="0"/>
      </w:pPr>
    </w:p>
    <w:p w:rsidR="00D95922" w:rsidRDefault="00D95922" w:rsidP="005F5E8D">
      <w:pPr>
        <w:pStyle w:val="requirement"/>
        <w:spacing w:line="240" w:lineRule="auto"/>
        <w:ind w:left="0" w:firstLine="0"/>
      </w:pPr>
      <w:r>
        <w:t>REQ-</w:t>
      </w:r>
      <w:r w:rsidR="00F05693">
        <w:t>12</w:t>
      </w:r>
      <w:r w:rsidR="00DA789F">
        <w:t>: inverse aspect ratio</w:t>
      </w:r>
    </w:p>
    <w:p w:rsidR="00D95922" w:rsidRDefault="00D95922" w:rsidP="005F5E8D">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r</m:t>
              </m:r>
            </m:num>
            <m:den>
              <m:r>
                <w:rPr>
                  <w:rFonts w:ascii="Cambria Math" w:hAnsi="Cambria Math"/>
                </w:rPr>
                <m:t>R</m:t>
              </m:r>
            </m:den>
          </m:f>
        </m:oMath>
      </m:oMathPara>
    </w:p>
    <w:p w:rsidR="001F09F0" w:rsidRDefault="001F09F0" w:rsidP="00CC4118">
      <w:pPr>
        <w:pStyle w:val="requirement"/>
        <w:spacing w:line="240" w:lineRule="auto"/>
        <w:ind w:left="0" w:firstLine="0"/>
      </w:pPr>
    </w:p>
    <w:p w:rsidR="003E78C0" w:rsidRDefault="003E78C0" w:rsidP="003E78C0">
      <w:pPr>
        <w:pStyle w:val="requirement"/>
        <w:spacing w:line="240" w:lineRule="auto"/>
        <w:ind w:left="0" w:firstLine="0"/>
        <w:jc w:val="center"/>
      </w:pPr>
      <w:r w:rsidRPr="003E78C0">
        <w:rPr>
          <w:noProof/>
          <w:lang w:val="hu-HU" w:eastAsia="hu-HU"/>
        </w:rPr>
        <w:drawing>
          <wp:inline distT="0" distB="0" distL="0" distR="0">
            <wp:extent cx="3816424" cy="2909381"/>
            <wp:effectExtent l="19050" t="0" r="0" b="0"/>
            <wp:docPr id="11" name="Kép 7"/>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3"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3816424" cy="2909381"/>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Reduction of </w:t>
      </w:r>
      <w:r>
        <w:rPr>
          <w:rFonts w:ascii="Times" w:hAnsi="Times"/>
          <w:noProof/>
          <w:sz w:val="24"/>
          <w:szCs w:val="24"/>
          <w:lang w:val="hu-HU" w:eastAsia="hu-HU"/>
        </w:rPr>
        <w:t>Dreicer</w:t>
      </w:r>
      <w:r w:rsidRPr="001B1FFC">
        <w:rPr>
          <w:rFonts w:ascii="Times" w:hAnsi="Times"/>
          <w:noProof/>
          <w:sz w:val="24"/>
          <w:szCs w:val="24"/>
          <w:lang w:val="hu-HU" w:eastAsia="hu-HU"/>
        </w:rPr>
        <w:t xml:space="preserve"> generation due to toroidicity as calculated by LUKE,</w:t>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sidR="009C56E8">
        <w:rPr>
          <w:rFonts w:ascii="Times" w:hAnsi="Times"/>
          <w:noProof/>
          <w:sz w:val="24"/>
          <w:szCs w:val="24"/>
          <w:lang w:val="hu-HU" w:eastAsia="hu-HU"/>
        </w:rPr>
        <w:t>8</w:t>
      </w:r>
      <w:r w:rsidRPr="001B1FFC">
        <w:rPr>
          <w:rFonts w:ascii="Times" w:hAnsi="Times"/>
          <w:noProof/>
          <w:sz w:val="24"/>
          <w:szCs w:val="24"/>
          <w:lang w:val="hu-HU" w:eastAsia="hu-HU"/>
        </w:rPr>
        <w:t>] and Figure 2 of [1</w:t>
      </w:r>
      <w:r w:rsidR="009C56E8">
        <w:rPr>
          <w:rFonts w:ascii="Times" w:hAnsi="Times"/>
          <w:noProof/>
          <w:sz w:val="24"/>
          <w:szCs w:val="24"/>
          <w:lang w:val="hu-HU" w:eastAsia="hu-HU"/>
        </w:rPr>
        <w:t>3</w:t>
      </w:r>
      <w:r w:rsidRPr="001B1FFC">
        <w:rPr>
          <w:rFonts w:ascii="Times" w:hAnsi="Times"/>
          <w:noProof/>
          <w:sz w:val="24"/>
          <w:szCs w:val="24"/>
          <w:lang w:val="hu-HU" w:eastAsia="hu-HU"/>
        </w:rPr>
        <w:t>]</w:t>
      </w:r>
    </w:p>
    <w:p w:rsidR="003E78C0" w:rsidRDefault="003E78C0" w:rsidP="003E78C0">
      <w:pPr>
        <w:pStyle w:val="requirement"/>
        <w:spacing w:line="240" w:lineRule="auto"/>
        <w:ind w:left="0" w:firstLine="0"/>
        <w:jc w:val="center"/>
      </w:pPr>
    </w:p>
    <w:p w:rsidR="006F1BB9" w:rsidRPr="006F1BB9" w:rsidRDefault="006F1BB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E35779" w:rsidRDefault="00E3577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8D404E" w:rsidRDefault="008D404E" w:rsidP="001B1FFC">
      <w:pPr>
        <w:suppressAutoHyphens w:val="0"/>
        <w:spacing w:line="240" w:lineRule="auto"/>
        <w:jc w:val="center"/>
      </w:pPr>
    </w:p>
    <w:p w:rsidR="00BA3135" w:rsidRDefault="00BA3135">
      <w:pPr>
        <w:suppressAutoHyphens w:val="0"/>
        <w:spacing w:line="240" w:lineRule="auto"/>
        <w:rPr>
          <w:b/>
          <w:kern w:val="1"/>
          <w:sz w:val="36"/>
        </w:rPr>
      </w:pPr>
      <w:r>
        <w:rPr>
          <w:b/>
          <w:kern w:val="1"/>
          <w:sz w:val="36"/>
        </w:rPr>
        <w:br w:type="page"/>
      </w:r>
    </w:p>
    <w:p w:rsidR="001F09F0" w:rsidRDefault="005C4103" w:rsidP="001D0457">
      <w:pPr>
        <w:pStyle w:val="Cmsor2"/>
      </w:pPr>
      <w:bookmarkStart w:id="74" w:name="_Toc442878145"/>
      <w:r>
        <w:lastRenderedPageBreak/>
        <w:t>Avalanche generation rate</w:t>
      </w:r>
      <w:bookmarkEnd w:id="74"/>
    </w:p>
    <w:p w:rsidR="001F09F0" w:rsidRDefault="005C4103">
      <w:pPr>
        <w:pStyle w:val="Cmsor3"/>
      </w:pPr>
      <w:bookmarkStart w:id="75" w:name="__RefHeading__141_5699945611"/>
      <w:bookmarkEnd w:id="75"/>
      <w:r>
        <w:t>Description and Priority</w:t>
      </w:r>
    </w:p>
    <w:p w:rsidR="0098533B" w:rsidRDefault="00B54C4F" w:rsidP="0098533B">
      <w:r>
        <w:t>Pr</w:t>
      </w:r>
      <w:r w:rsidR="00876135">
        <w:t>i</w:t>
      </w:r>
      <w:r>
        <w:t xml:space="preserve">ority level: </w:t>
      </w:r>
      <w:r w:rsidRPr="00B54C4F">
        <w:rPr>
          <w:rFonts w:ascii="Courier New" w:hAnsi="Courier New" w:cs="Courier New"/>
          <w:b/>
          <w:bdr w:val="single" w:sz="4" w:space="0" w:color="auto"/>
          <w:shd w:val="clear" w:color="auto" w:fill="FF0000"/>
        </w:rPr>
        <w:t>1</w:t>
      </w:r>
    </w:p>
    <w:p w:rsidR="00B54C4F" w:rsidRDefault="00B54C4F" w:rsidP="0098533B"/>
    <w:p w:rsidR="0098533B" w:rsidRPr="008D404E" w:rsidRDefault="0098533B" w:rsidP="0098533B">
      <w:r>
        <w:t>The modul outputs a double array what contains avalanche generation rate.</w:t>
      </w:r>
    </w:p>
    <w:p w:rsidR="0098533B" w:rsidRDefault="0098533B" w:rsidP="0098533B"/>
    <w:p w:rsidR="0098533B" w:rsidRPr="0098533B" w:rsidRDefault="0098533B" w:rsidP="0098533B"/>
    <w:p w:rsidR="001F09F0" w:rsidRPr="00CB2963" w:rsidRDefault="0098533B" w:rsidP="00CB2963">
      <w:pPr>
        <w:spacing w:line="240" w:lineRule="atLeast"/>
      </w:pPr>
      <w:r>
        <w:t>a</w:t>
      </w:r>
      <w:r w:rsidR="009C56E8">
        <w:t>valanche generation rate [8,13</w:t>
      </w:r>
      <w:r w:rsidR="00CB2963" w:rsidRPr="00CB2963">
        <w:t>]:</w:t>
      </w:r>
    </w:p>
    <w:p w:rsidR="00CB2963" w:rsidRDefault="00CB2963" w:rsidP="00CB2963">
      <w:pPr>
        <w:spacing w:line="240" w:lineRule="atLeast"/>
      </w:pPr>
    </w:p>
    <w:p w:rsidR="00CB2963" w:rsidRDefault="00D05267" w:rsidP="00CB2963">
      <w:pPr>
        <w:spacing w:line="240" w:lineRule="atLeast"/>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m:rPr>
                      <m:sty m:val="p"/>
                    </m:rPr>
                    <w:rPr>
                      <w:rFonts w:ascii="Cambria Math" w:hAnsi="Cambria Math"/>
                    </w:rPr>
                    <m:t>-1</m:t>
                  </m:r>
                </m:den>
              </m:f>
            </m:e>
          </m:d>
        </m:oMath>
      </m:oMathPara>
    </w:p>
    <w:p w:rsidR="00CB2963" w:rsidRDefault="00CB2963" w:rsidP="00CB2963">
      <w:pPr>
        <w:spacing w:line="240" w:lineRule="atLeast"/>
      </w:pPr>
    </w:p>
    <w:p w:rsidR="00CB2963" w:rsidRDefault="00CB2963" w:rsidP="00CB2963">
      <w:pPr>
        <w:spacing w:line="240" w:lineRule="atLeast"/>
      </w:pPr>
    </w:p>
    <w:p w:rsidR="00CB2963" w:rsidRDefault="00CB2963" w:rsidP="00CB2963">
      <w:pPr>
        <w:spacing w:line="240" w:lineRule="atLeast"/>
      </w:pPr>
      <w:r w:rsidRPr="009B700F">
        <w:rPr>
          <w:u w:val="single"/>
        </w:rPr>
        <w:t>Large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rsidR="009C56E8">
        <w:t>) [9</w:t>
      </w:r>
      <w:r>
        <w:t>]:</w:t>
      </w:r>
    </w:p>
    <w:p w:rsidR="00CB2963" w:rsidRDefault="00CB2963" w:rsidP="00CB2963">
      <w:pPr>
        <w:spacing w:line="240" w:lineRule="atLeast"/>
      </w:pPr>
    </w:p>
    <w:p w:rsidR="00CB2963" w:rsidRDefault="00D05267"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oMath>
      </m:oMathPara>
    </w:p>
    <w:p w:rsidR="009B700F" w:rsidRDefault="009B700F" w:rsidP="00CB2963">
      <w:pPr>
        <w:spacing w:line="240" w:lineRule="atLeast"/>
      </w:pPr>
      <w:r>
        <w:t>it is implemented as</w:t>
      </w:r>
    </w:p>
    <w:p w:rsidR="009B700F" w:rsidRDefault="009B700F" w:rsidP="00CB2963">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CB2963" w:rsidRDefault="00CB2963" w:rsidP="00CB2963">
      <w:pPr>
        <w:spacing w:line="240" w:lineRule="atLeast"/>
      </w:pPr>
    </w:p>
    <w:p w:rsidR="00CB2963" w:rsidRDefault="00CB2963" w:rsidP="00CB2963">
      <w:pPr>
        <w:spacing w:line="240" w:lineRule="atLeast"/>
      </w:pPr>
      <w:r w:rsidRPr="009B700F">
        <w:rPr>
          <w:u w:val="single"/>
        </w:rPr>
        <w:t>Small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rsidR="009C56E8">
        <w:t>) [10</w:t>
      </w:r>
      <w:r>
        <w:t>]:</w:t>
      </w:r>
    </w:p>
    <w:p w:rsidR="00CB2963" w:rsidRDefault="00CB2963" w:rsidP="00CB2963">
      <w:pPr>
        <w:spacing w:line="240" w:lineRule="atLeast"/>
      </w:pPr>
    </w:p>
    <w:p w:rsidR="00CB2963" w:rsidRDefault="00CB2963" w:rsidP="00CB2963">
      <w:pPr>
        <w:spacing w:line="240" w:lineRule="atLeast"/>
      </w:pPr>
    </w:p>
    <w:p w:rsidR="00CB2963" w:rsidRDefault="00D05267"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=0</m:t>
          </m:r>
        </m:oMath>
      </m:oMathPara>
    </w:p>
    <w:p w:rsidR="00485B61" w:rsidRDefault="00485B61" w:rsidP="001B1FFC">
      <w:pPr>
        <w:spacing w:line="240" w:lineRule="auto"/>
      </w:pPr>
    </w:p>
    <w:p w:rsidR="00485B61" w:rsidRDefault="00485B61" w:rsidP="001B1FFC">
      <w:pPr>
        <w:spacing w:line="240" w:lineRule="auto"/>
      </w:pPr>
    </w:p>
    <w:p w:rsidR="00485B61" w:rsidRDefault="00485B61" w:rsidP="001B1FFC">
      <w:pPr>
        <w:spacing w:line="240" w:lineRule="auto"/>
        <w:jc w:val="center"/>
      </w:pPr>
      <w:r w:rsidRPr="00485B61">
        <w:rPr>
          <w:noProof/>
          <w:lang w:val="hu-HU" w:eastAsia="hu-HU"/>
        </w:rPr>
        <w:drawing>
          <wp:inline distT="0" distB="0" distL="0" distR="0">
            <wp:extent cx="4199267" cy="2558384"/>
            <wp:effectExtent l="19050" t="0" r="0" b="0"/>
            <wp:docPr id="5" name="Kép 0" descr="ava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anche.png"/>
                    <pic:cNvPicPr/>
                  </pic:nvPicPr>
                  <pic:blipFill>
                    <a:blip r:embed="rId24"/>
                    <a:stretch>
                      <a:fillRect/>
                    </a:stretch>
                  </pic:blipFill>
                  <pic:spPr>
                    <a:xfrm>
                      <a:off x="0" y="0"/>
                      <a:ext cx="4199589" cy="2558580"/>
                    </a:xfrm>
                    <a:prstGeom prst="rect">
                      <a:avLst/>
                    </a:prstGeom>
                  </pic:spPr>
                </pic:pic>
              </a:graphicData>
            </a:graphic>
          </wp:inline>
        </w:drawing>
      </w:r>
    </w:p>
    <w:p w:rsidR="00CB2963" w:rsidRDefault="00CB2963" w:rsidP="001B1FFC">
      <w:pPr>
        <w:pStyle w:val="template"/>
        <w:spacing w:line="240" w:lineRule="auto"/>
        <w:rPr>
          <w:i w:val="0"/>
        </w:rPr>
      </w:pPr>
    </w:p>
    <w:p w:rsidR="00CB2963" w:rsidRDefault="00CB2963" w:rsidP="001B1FFC">
      <w:pPr>
        <w:pStyle w:val="template"/>
        <w:spacing w:line="240" w:lineRule="auto"/>
        <w:rPr>
          <w:i w:val="0"/>
        </w:rPr>
      </w:pPr>
    </w:p>
    <w:p w:rsidR="00BC10E4" w:rsidRDefault="005C4103" w:rsidP="001B1FFC">
      <w:pPr>
        <w:pStyle w:val="Cmsor3"/>
        <w:spacing w:line="240" w:lineRule="auto"/>
      </w:pPr>
      <w:bookmarkStart w:id="76" w:name="__RefHeading__143_5699945611"/>
      <w:bookmarkEnd w:id="76"/>
      <w:r>
        <w:lastRenderedPageBreak/>
        <w:t>Stimulus/Response Sequences</w:t>
      </w:r>
    </w:p>
    <w:p w:rsidR="00BC10E4" w:rsidRPr="00BC10E4" w:rsidRDefault="00BC10E4" w:rsidP="00BC10E4"/>
    <w:p w:rsidR="001F09F0" w:rsidRDefault="001F09F0">
      <w:pPr>
        <w:pStyle w:val="level3text"/>
        <w:ind w:left="0" w:firstLine="0"/>
        <w:rPr>
          <w:i w:val="0"/>
        </w:rPr>
      </w:pPr>
    </w:p>
    <w:p w:rsidR="001F09F0" w:rsidRDefault="005C4103">
      <w:pPr>
        <w:pStyle w:val="Cmsor3"/>
        <w:spacing w:line="240" w:lineRule="atLeast"/>
      </w:pPr>
      <w:bookmarkStart w:id="77" w:name="__RefHeading__145_5699945611"/>
      <w:bookmarkEnd w:id="77"/>
      <w:r>
        <w:t>Functional Requirements</w:t>
      </w:r>
    </w:p>
    <w:p w:rsidR="001F09F0" w:rsidRDefault="001859F6">
      <w:pPr>
        <w:spacing w:line="240" w:lineRule="atLeast"/>
      </w:pPr>
      <w:r>
        <w:t>REQ-1</w:t>
      </w:r>
      <w:r w:rsidR="00A47244">
        <w:t>: Coulomb logarithm</w:t>
      </w:r>
      <w:r w:rsidR="00B53083">
        <w:t xml:space="preserve"> [17]</w:t>
      </w:r>
    </w:p>
    <w:p w:rsidR="00EF58F3" w:rsidRDefault="00D05267" w:rsidP="00EF58F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1859F6" w:rsidRDefault="00EF58F3" w:rsidP="00EF58F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t xml:space="preserve"> electron temperature in electronvolts</w:t>
      </w:r>
    </w:p>
    <w:p w:rsidR="00A47244" w:rsidRDefault="00A47244">
      <w:pPr>
        <w:spacing w:line="240" w:lineRule="atLeast"/>
      </w:pPr>
    </w:p>
    <w:p w:rsidR="00A47244" w:rsidRDefault="00D11D8A">
      <w:pPr>
        <w:spacing w:line="240" w:lineRule="atLeast"/>
      </w:pPr>
      <w:r>
        <w:t>REQ-2: c</w:t>
      </w:r>
      <w:r w:rsidR="00555614">
        <w:t>ut-off</w:t>
      </w:r>
      <w:r w:rsidR="00A47244">
        <w:t xml:space="preserve"> electric field</w:t>
      </w:r>
    </w:p>
    <w:p w:rsidR="001F09F0" w:rsidRDefault="00D05267">
      <w:pPr>
        <w:spacing w:line="240" w:lineRule="atLeast"/>
      </w:pPr>
      <m:oMathPara>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235B34" w:rsidRDefault="00235B34">
      <w:pPr>
        <w:spacing w:line="240" w:lineRule="atLeast"/>
      </w:pPr>
    </w:p>
    <w:p w:rsidR="00235B34" w:rsidRDefault="00235B34" w:rsidP="00235B34">
      <w:pPr>
        <w:spacing w:line="240" w:lineRule="auto"/>
      </w:pPr>
      <w:r>
        <w:t xml:space="preserve">REQ-3: </w:t>
      </w:r>
      <w:r w:rsidR="00D542FD">
        <w:t xml:space="preserve">electron </w:t>
      </w:r>
      <w:r>
        <w:t>c</w:t>
      </w:r>
      <w:r w:rsidR="00555614">
        <w:t>olli</w:t>
      </w:r>
      <w:r>
        <w:t>sion time</w:t>
      </w:r>
    </w:p>
    <w:p w:rsidR="00235B34" w:rsidRDefault="00235B34" w:rsidP="00235B34">
      <w:pPr>
        <w:spacing w:line="240" w:lineRule="auto"/>
      </w:pPr>
    </w:p>
    <w:p w:rsidR="00235B34" w:rsidRDefault="00235B34" w:rsidP="00235B3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004D9D" w:rsidRDefault="00004D9D" w:rsidP="00235B34">
      <w:pPr>
        <w:spacing w:line="240" w:lineRule="auto"/>
      </w:pPr>
    </w:p>
    <w:p w:rsidR="0098533B" w:rsidRDefault="0098533B" w:rsidP="00235B34">
      <w:pPr>
        <w:spacing w:line="240" w:lineRule="auto"/>
      </w:pPr>
      <w:r>
        <w:t xml:space="preserve">REQ-4: avalanche generation rate (large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235B34">
      <w:pPr>
        <w:spacing w:line="240" w:lineRule="auto"/>
      </w:pP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004D9D" w:rsidRDefault="00004D9D" w:rsidP="0098533B">
      <w:pPr>
        <w:spacing w:line="240" w:lineRule="atLeast"/>
      </w:pPr>
    </w:p>
    <w:p w:rsidR="0098533B" w:rsidRDefault="0098533B" w:rsidP="0098533B">
      <w:pPr>
        <w:spacing w:line="240" w:lineRule="atLeast"/>
      </w:pPr>
    </w:p>
    <w:p w:rsidR="0098533B" w:rsidRDefault="0098533B" w:rsidP="0098533B">
      <w:pPr>
        <w:spacing w:line="240" w:lineRule="auto"/>
      </w:pPr>
      <w:r>
        <w:t xml:space="preserve">REQ-5: avalanche generation rate (small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=0</m:t>
          </m:r>
        </m:oMath>
      </m:oMathPara>
    </w:p>
    <w:p w:rsidR="0098533B" w:rsidRDefault="0098533B" w:rsidP="0098533B">
      <w:pPr>
        <w:spacing w:line="240" w:lineRule="atLeast"/>
      </w:pPr>
    </w:p>
    <w:p w:rsidR="0098533B" w:rsidRPr="00A47244" w:rsidRDefault="0098533B" w:rsidP="00235B34">
      <w:pPr>
        <w:spacing w:line="240" w:lineRule="auto"/>
      </w:pPr>
    </w:p>
    <w:p w:rsidR="001F09F0" w:rsidRDefault="001F09F0">
      <w:pPr>
        <w:spacing w:line="240" w:lineRule="atLeast"/>
      </w:pPr>
    </w:p>
    <w:p w:rsidR="00C22DA8" w:rsidRDefault="00004D9D" w:rsidP="00C22DA8">
      <w:pPr>
        <w:pStyle w:val="requirement"/>
        <w:spacing w:line="240" w:lineRule="auto"/>
        <w:ind w:left="0" w:firstLine="0"/>
      </w:pPr>
      <w:r>
        <w:t>REQ-6</w:t>
      </w:r>
      <w:r w:rsidR="00C22DA8">
        <w:t xml:space="preserve">: </w:t>
      </w:r>
      <w:r w:rsidR="00D11D8A">
        <w:t>w</w:t>
      </w:r>
      <w:r w:rsidR="00C22DA8">
        <w:t>hen some input data is missing in CPO input, return error code.</w:t>
      </w:r>
    </w:p>
    <w:p w:rsidR="00C22DA8" w:rsidRDefault="00004D9D" w:rsidP="00C22DA8">
      <w:pPr>
        <w:pStyle w:val="requirement"/>
        <w:spacing w:line="240" w:lineRule="auto"/>
        <w:ind w:left="0" w:firstLine="0"/>
      </w:pPr>
      <w:r>
        <w:t>REQ-7</w:t>
      </w:r>
      <w:r w:rsidR="00C22DA8">
        <w:t xml:space="preserve">: </w:t>
      </w:r>
      <w:r w:rsidR="00D11D8A">
        <w:t>e</w:t>
      </w:r>
      <w:r w:rsidR="00C22DA8">
        <w:t>rror code is an integer value of -999999999.</w:t>
      </w:r>
    </w:p>
    <w:p w:rsidR="00C22DA8" w:rsidRDefault="00004D9D" w:rsidP="00C22DA8">
      <w:pPr>
        <w:pStyle w:val="requirement"/>
        <w:spacing w:line="240" w:lineRule="auto"/>
        <w:ind w:left="0" w:firstLine="0"/>
      </w:pPr>
      <w:r>
        <w:t>REQ-8</w:t>
      </w:r>
      <w:r w:rsidR="00C22DA8">
        <w:t xml:space="preserve">: </w:t>
      </w:r>
      <w:r w:rsidR="00D11D8A">
        <w:t>w</w:t>
      </w:r>
      <w:r w:rsidR="00C22DA8">
        <w:t>hen some input data is missing in CPO input, prints error message.</w:t>
      </w:r>
    </w:p>
    <w:p w:rsidR="00004D9D" w:rsidRDefault="00004D9D" w:rsidP="00C22DA8">
      <w:pPr>
        <w:pStyle w:val="requirement"/>
        <w:spacing w:line="240" w:lineRule="auto"/>
        <w:ind w:left="0" w:firstLine="0"/>
      </w:pPr>
    </w:p>
    <w:p w:rsidR="00004D9D" w:rsidRDefault="00004D9D" w:rsidP="00004D9D">
      <w:pPr>
        <w:pStyle w:val="template"/>
        <w:spacing w:line="240" w:lineRule="auto"/>
        <w:jc w:val="center"/>
        <w:rPr>
          <w:i w:val="0"/>
          <w:noProof/>
          <w:lang w:val="hu-HU" w:eastAsia="hu-HU"/>
        </w:rPr>
      </w:pPr>
      <w:r w:rsidRPr="005A5476">
        <w:rPr>
          <w:i w:val="0"/>
          <w:noProof/>
          <w:lang w:val="hu-HU" w:eastAsia="hu-HU"/>
        </w:rPr>
        <w:lastRenderedPageBreak/>
        <w:drawing>
          <wp:inline distT="0" distB="0" distL="0" distR="0">
            <wp:extent cx="4213155" cy="3328200"/>
            <wp:effectExtent l="19050" t="0" r="0" b="0"/>
            <wp:docPr id="1" name="Kép 6"/>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25"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4213155" cy="3328200"/>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Reduction of avalanche generation due to toroidicity as calculated by LUKE,</w:t>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Pr>
          <w:rFonts w:ascii="Times" w:hAnsi="Times"/>
          <w:noProof/>
          <w:sz w:val="24"/>
          <w:szCs w:val="24"/>
          <w:lang w:val="hu-HU" w:eastAsia="hu-HU"/>
        </w:rPr>
        <w:t>8</w:t>
      </w:r>
      <w:r w:rsidRPr="001B1FFC">
        <w:rPr>
          <w:rFonts w:ascii="Times" w:hAnsi="Times"/>
          <w:noProof/>
          <w:sz w:val="24"/>
          <w:szCs w:val="24"/>
          <w:lang w:val="hu-HU" w:eastAsia="hu-HU"/>
        </w:rPr>
        <w:t>] and Figure 2 of [1</w:t>
      </w:r>
      <w:r>
        <w:rPr>
          <w:rFonts w:ascii="Times" w:hAnsi="Times"/>
          <w:noProof/>
          <w:sz w:val="24"/>
          <w:szCs w:val="24"/>
          <w:lang w:val="hu-HU" w:eastAsia="hu-HU"/>
        </w:rPr>
        <w:t>3</w:t>
      </w:r>
      <w:r w:rsidRPr="001B1FFC">
        <w:rPr>
          <w:rFonts w:ascii="Times" w:hAnsi="Times"/>
          <w:noProof/>
          <w:sz w:val="24"/>
          <w:szCs w:val="24"/>
          <w:lang w:val="hu-HU" w:eastAsia="hu-HU"/>
        </w:rPr>
        <w:t>]</w:t>
      </w:r>
    </w:p>
    <w:p w:rsidR="00004D9D" w:rsidRDefault="00004D9D" w:rsidP="00C22DA8">
      <w:pPr>
        <w:pStyle w:val="requirement"/>
        <w:spacing w:line="240" w:lineRule="auto"/>
        <w:ind w:left="0" w:firstLine="0"/>
      </w:pPr>
    </w:p>
    <w:p w:rsidR="00BC10E4" w:rsidRDefault="00BC10E4">
      <w:pPr>
        <w:suppressAutoHyphens w:val="0"/>
        <w:spacing w:line="240" w:lineRule="auto"/>
      </w:pPr>
      <w:r>
        <w:br w:type="page"/>
      </w:r>
    </w:p>
    <w:p w:rsidR="001F09F0" w:rsidRDefault="005C4103" w:rsidP="001D0457">
      <w:pPr>
        <w:pStyle w:val="Cmsor2"/>
      </w:pPr>
      <w:bookmarkStart w:id="78" w:name="_Toc442878146"/>
      <w:r>
        <w:lastRenderedPageBreak/>
        <w:t>Loss mechanism</w:t>
      </w:r>
      <w:bookmarkEnd w:id="78"/>
    </w:p>
    <w:p w:rsidR="004A5811" w:rsidRDefault="004A5811" w:rsidP="004A5811">
      <w:pPr>
        <w:pStyle w:val="Cmsor3"/>
      </w:pPr>
      <w:r>
        <w:t>Description and Priority</w:t>
      </w:r>
    </w:p>
    <w:p w:rsidR="004A5811" w:rsidRDefault="004A5811" w:rsidP="004A5811">
      <w:r>
        <w:t xml:space="preserve">Priority level: </w:t>
      </w:r>
      <w:r w:rsidRPr="004A5811">
        <w:rPr>
          <w:rFonts w:ascii="Courier New" w:hAnsi="Courier New" w:cs="Courier New"/>
          <w:b/>
          <w:bdr w:val="single" w:sz="4" w:space="0" w:color="auto"/>
          <w:shd w:val="clear" w:color="auto" w:fill="FFFF00"/>
        </w:rPr>
        <w:t>3</w:t>
      </w:r>
    </w:p>
    <w:p w:rsidR="00BC10E4" w:rsidRDefault="00BC10E4" w:rsidP="00BC10E4"/>
    <w:p w:rsidR="00BC10E4" w:rsidRDefault="00BC10E4" w:rsidP="00BC10E4">
      <w:pPr>
        <w:spacing w:line="240" w:lineRule="atLeast"/>
      </w:pPr>
      <w:r w:rsidRPr="00BC10E4">
        <w:rPr>
          <w:u w:val="single"/>
        </w:rPr>
        <w:t xml:space="preserve">Diffusive radial transport </w:t>
      </w:r>
      <w:r w:rsidR="009C56E8">
        <w:t>[11</w:t>
      </w:r>
      <w:r>
        <w:t>]</w:t>
      </w:r>
    </w:p>
    <w:p w:rsidR="00BC10E4" w:rsidRDefault="00BC10E4" w:rsidP="00BC10E4">
      <w:pPr>
        <w:spacing w:line="240" w:lineRule="atLeast"/>
      </w:pPr>
    </w:p>
    <w:p w:rsidR="00BC10E4" w:rsidRDefault="00BC10E4" w:rsidP="00BC10E4">
      <w:pPr>
        <w:spacing w:line="240" w:lineRule="atLeast"/>
      </w:pPr>
      <w:r>
        <w:t>diffusion coefficient</w:t>
      </w:r>
    </w:p>
    <w:p w:rsidR="00BC10E4" w:rsidRDefault="00BC10E4" w:rsidP="00BC10E4">
      <w:pPr>
        <w:spacing w:line="240" w:lineRule="atLeast"/>
      </w:pPr>
    </w:p>
    <w:p w:rsidR="00BC10E4" w:rsidRDefault="00D05267" w:rsidP="00BC10E4">
      <w:pPr>
        <w:spacing w:line="240" w:lineRule="atLeast"/>
      </w:pPr>
      <m:oMathPara>
        <m:oMath>
          <m:sSub>
            <m:sSubPr>
              <m:ctrlPr>
                <w:rPr>
                  <w:rFonts w:ascii="Cambria Math" w:hAnsi="Cambria Math"/>
                  <w:i/>
                </w:rPr>
              </m:ctrlPr>
            </m:sSubPr>
            <m:e>
              <m:r>
                <w:rPr>
                  <w:rFonts w:ascii="Cambria Math" w:hAnsi="Cambria Math"/>
                </w:rPr>
                <m:t>χ</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r</m:t>
                          </m:r>
                        </m:e>
                      </m:d>
                    </m:e>
                    <m:sup>
                      <m:r>
                        <w:rPr>
                          <w:rFonts w:ascii="Cambria Math" w:hAnsi="Cambria Math"/>
                        </w:rPr>
                        <m:t>2</m:t>
                      </m:r>
                    </m:sup>
                  </m:sSup>
                </m:e>
              </m:d>
            </m:num>
            <m:den>
              <m:r>
                <w:rPr>
                  <w:rFonts w:ascii="Cambria Math" w:hAnsi="Cambria Math"/>
                </w:rPr>
                <m:t>2τ</m:t>
              </m:r>
            </m:den>
          </m:f>
          <m: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st</m:t>
              </m:r>
              <m:ctrlPr>
                <w:rPr>
                  <w:rFonts w:ascii="Cambria Math" w:hAnsi="Cambria Math"/>
                </w:rPr>
              </m:ctrlPr>
            </m:sub>
          </m:sSub>
          <m:r>
            <w:rPr>
              <w:rFonts w:ascii="Cambria Math" w:hAnsi="Cambria Math"/>
            </w:rPr>
            <m:t>v</m:t>
          </m:r>
        </m:oMath>
      </m:oMathPara>
    </w:p>
    <w:p w:rsidR="00BC10E4" w:rsidRDefault="00BC10E4" w:rsidP="00BC10E4">
      <w:pPr>
        <w:spacing w:line="240" w:lineRule="atLeast"/>
      </w:pPr>
    </w:p>
    <w:p w:rsidR="00BC10E4" w:rsidRDefault="00BC10E4" w:rsidP="00BC10E4">
      <w:pPr>
        <w:spacing w:line="240" w:lineRule="atLeast"/>
        <w:rPr>
          <w:u w:val="single"/>
        </w:rPr>
      </w:pPr>
    </w:p>
    <w:p w:rsidR="00BC10E4" w:rsidRDefault="00BC10E4" w:rsidP="00BC10E4">
      <w:pPr>
        <w:spacing w:line="240" w:lineRule="atLeast"/>
      </w:pPr>
      <w:r w:rsidRPr="00BC10E4">
        <w:rPr>
          <w:u w:val="single"/>
        </w:rPr>
        <w:t>Non-diffusive transport</w:t>
      </w:r>
      <w:r>
        <w:t xml:space="preserve"> [1</w:t>
      </w:r>
      <w:r w:rsidR="009C56E8">
        <w:t>2</w:t>
      </w:r>
      <w:r>
        <w:t>]</w:t>
      </w:r>
    </w:p>
    <w:p w:rsidR="00BC10E4" w:rsidRDefault="00BC10E4" w:rsidP="00BC10E4">
      <w:pPr>
        <w:spacing w:line="240" w:lineRule="atLeast"/>
      </w:pPr>
    </w:p>
    <w:p w:rsidR="00BC10E4" w:rsidRDefault="00BC10E4" w:rsidP="00BC10E4">
      <w:pPr>
        <w:spacing w:line="240" w:lineRule="atLeast"/>
      </w:pPr>
      <w:r>
        <w:t>Rechester-Rosenbluth diffusion coefficient</w:t>
      </w:r>
    </w:p>
    <w:p w:rsidR="00BC10E4" w:rsidRDefault="00BC10E4" w:rsidP="00BC10E4">
      <w:pPr>
        <w:spacing w:line="240" w:lineRule="atLeast"/>
      </w:pPr>
    </w:p>
    <w:p w:rsidR="00BC10E4" w:rsidRDefault="00BC10E4" w:rsidP="00BC10E4">
      <w:pPr>
        <w:spacing w:line="240" w:lineRule="atLeast"/>
      </w:pPr>
    </w:p>
    <w:p w:rsidR="00BC10E4" w:rsidRDefault="00D05267" w:rsidP="00BC10E4">
      <w:pPr>
        <w:spacing w:line="240" w:lineRule="atLeast"/>
      </w:pPr>
      <m:oMathPara>
        <m:oMath>
          <m:sSub>
            <m:sSubPr>
              <m:ctrlPr>
                <w:rPr>
                  <w:rFonts w:ascii="Cambria Math" w:hAnsi="Cambria Math"/>
                  <w:i/>
                </w:rPr>
              </m:ctrlPr>
            </m:sSubPr>
            <m:e>
              <m:r>
                <w:rPr>
                  <w:rFonts w:ascii="Cambria Math" w:hAnsi="Cambria Math"/>
                </w:rPr>
                <m:t>D</m:t>
              </m:r>
            </m:e>
            <m:sub>
              <m:r>
                <m:rPr>
                  <m:nor/>
                </m:rPr>
                <w:rPr>
                  <w:rFonts w:ascii="Cambria Math" w:hAnsi="Cambria Math"/>
                </w:rPr>
                <m:t>RR</m:t>
              </m:r>
              <m:ctrlPr>
                <w:rPr>
                  <w:rFonts w:ascii="Cambria Math" w:hAnsi="Cambria Math"/>
                </w:rPr>
              </m:ctrlPr>
            </m:sub>
          </m:sSub>
          <m:r>
            <w:rPr>
              <w:rFonts w:ascii="Cambria Math" w:hAnsi="Cambria Math"/>
            </w:rPr>
            <m:t>=πq</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R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d>
            </m:e>
            <m:sup>
              <m:r>
                <w:rPr>
                  <w:rFonts w:ascii="Cambria Math" w:hAnsi="Cambria Math"/>
                </w:rPr>
                <m:t>2</m:t>
              </m:r>
            </m:sup>
          </m:sSup>
        </m:oMath>
      </m:oMathPara>
    </w:p>
    <w:p w:rsidR="00BC10E4" w:rsidRDefault="00BC10E4" w:rsidP="00BC10E4">
      <w:pPr>
        <w:spacing w:line="240" w:lineRule="atLeast"/>
        <w:rPr>
          <w:i/>
          <w:iCs/>
        </w:rPr>
      </w:pPr>
      <w:r>
        <w:t xml:space="preserve">where </w:t>
      </w:r>
    </w:p>
    <w:p w:rsidR="00BC10E4" w:rsidRDefault="00BC10E4" w:rsidP="00BC10E4">
      <w:pPr>
        <w:spacing w:line="240" w:lineRule="atLeast"/>
      </w:pPr>
      <w:r>
        <w:rPr>
          <w:i/>
          <w:iCs/>
        </w:rPr>
        <w:t>q</w:t>
      </w:r>
      <w:r>
        <w:t xml:space="preserve"> safety factor</w:t>
      </w:r>
    </w:p>
    <w:p w:rsidR="00BC10E4" w:rsidRDefault="00D05267" w:rsidP="00BC10E4">
      <w:pPr>
        <w:spacing w:line="240" w:lineRule="atLeast"/>
        <w:rPr>
          <w:i/>
          <w:iCs/>
        </w:rPr>
      </w:pP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≅c</m:t>
        </m:r>
      </m:oMath>
      <w:r w:rsidR="00BC10E4">
        <w:t xml:space="preserve"> </w:t>
      </w:r>
      <w:r w:rsidR="00BC10E4" w:rsidRPr="0017459B">
        <w:t>parallel</w:t>
      </w:r>
      <w:r w:rsidR="00BC10E4">
        <w:t xml:space="preserve"> velocity</w:t>
      </w:r>
    </w:p>
    <w:p w:rsidR="00BC10E4" w:rsidRDefault="00BC10E4" w:rsidP="00BC10E4">
      <w:pPr>
        <w:spacing w:line="240" w:lineRule="atLeast"/>
      </w:pPr>
      <w:r>
        <w:rPr>
          <w:i/>
          <w:iCs/>
        </w:rPr>
        <w:t>R</w:t>
      </w:r>
      <w:r>
        <w:t xml:space="preserve"> major radius</w:t>
      </w:r>
    </w:p>
    <w:p w:rsidR="00BC10E4" w:rsidRDefault="00D05267" w:rsidP="00BC10E4">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BC10E4" w:rsidRDefault="00BC10E4" w:rsidP="00BC10E4">
      <w:pPr>
        <w:spacing w:line="240" w:lineRule="auto"/>
      </w:pPr>
      <w:r>
        <w:t>flux surface averaged normalized magnetic perturbation amplitude as a function of radius</w:t>
      </w:r>
    </w:p>
    <w:p w:rsidR="00BC10E4" w:rsidRDefault="00BC10E4" w:rsidP="00BC10E4">
      <w:pPr>
        <w:spacing w:line="240" w:lineRule="auto"/>
        <w:rPr>
          <w:i/>
          <w:iCs/>
        </w:rPr>
      </w:pPr>
    </w:p>
    <w:p w:rsidR="00BC10E4" w:rsidRPr="00BC10E4" w:rsidRDefault="00BC10E4" w:rsidP="00BC10E4">
      <w:pPr>
        <w:spacing w:line="240" w:lineRule="auto"/>
      </w:pPr>
      <w:r w:rsidRPr="00BC10E4">
        <w:rPr>
          <w:noProof/>
          <w:lang w:val="hu-HU" w:eastAsia="hu-HU"/>
        </w:rPr>
        <w:drawing>
          <wp:inline distT="0" distB="0" distL="0" distR="0">
            <wp:extent cx="5972810" cy="2266315"/>
            <wp:effectExtent l="19050" t="0" r="8890" b="0"/>
            <wp:docPr id="7" name="Kép 4"/>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26"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972810" cy="2266315"/>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1F09F0" w:rsidRDefault="001F09F0">
      <w:pPr>
        <w:pStyle w:val="requirement"/>
        <w:ind w:left="1354" w:firstLine="0"/>
      </w:pPr>
    </w:p>
    <w:p w:rsidR="00E216A9" w:rsidRDefault="00E216A9">
      <w:pPr>
        <w:suppressAutoHyphens w:val="0"/>
        <w:spacing w:line="240" w:lineRule="auto"/>
        <w:rPr>
          <w:b/>
        </w:rPr>
      </w:pPr>
      <w:bookmarkStart w:id="79" w:name="__RefHeading__141_56999456111"/>
      <w:bookmarkEnd w:id="79"/>
      <w:r>
        <w:br w:type="page"/>
      </w:r>
    </w:p>
    <w:p w:rsidR="004A5811" w:rsidRPr="004A5811" w:rsidRDefault="004A5811" w:rsidP="004A5811"/>
    <w:p w:rsidR="001F09F0" w:rsidRDefault="005C4103" w:rsidP="005A5476">
      <w:pPr>
        <w:pStyle w:val="Cmsor3"/>
      </w:pPr>
      <w:bookmarkStart w:id="80" w:name="__RefHeading__143_56999456111"/>
      <w:bookmarkEnd w:id="80"/>
      <w:r>
        <w:t>Stimulus/Response Sequences</w:t>
      </w:r>
    </w:p>
    <w:p w:rsidR="00EA4BFF" w:rsidRPr="00EA4BFF" w:rsidRDefault="00EA4BFF" w:rsidP="00EA4BFF">
      <w:r>
        <w:t>one dimensional diffusion population by major radius</w:t>
      </w:r>
    </w:p>
    <w:p w:rsidR="001F09F0" w:rsidRDefault="005C4103">
      <w:pPr>
        <w:pStyle w:val="Cmsor3"/>
        <w:tabs>
          <w:tab w:val="clear" w:pos="0"/>
        </w:tabs>
        <w:spacing w:line="240" w:lineRule="atLeast"/>
      </w:pPr>
      <w:bookmarkStart w:id="81" w:name="__RefHeading__145_56999456111"/>
      <w:bookmarkEnd w:id="81"/>
      <w:r>
        <w:t>Functional Requirements</w:t>
      </w:r>
    </w:p>
    <w:p w:rsidR="001F09F0" w:rsidRDefault="001F09F0">
      <w:pPr>
        <w:spacing w:line="240" w:lineRule="atLeast"/>
      </w:pPr>
    </w:p>
    <w:p w:rsidR="0017459B" w:rsidRDefault="00BC10E4" w:rsidP="00BC10E4">
      <w:pPr>
        <w:spacing w:line="240" w:lineRule="atLeast"/>
      </w:pPr>
      <w:r>
        <w:t>REQ-1: Flux surface averaged normalized magnetic perturbation amplitude</w:t>
      </w:r>
    </w:p>
    <w:p w:rsidR="0018701F" w:rsidRDefault="00D05267">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1F09F0" w:rsidRDefault="001F09F0">
      <w:pPr>
        <w:spacing w:line="240" w:lineRule="atLeast"/>
      </w:pPr>
    </w:p>
    <w:p w:rsidR="00E216A9" w:rsidRDefault="00EA4BFF">
      <w:pPr>
        <w:suppressAutoHyphens w:val="0"/>
        <w:spacing w:line="240" w:lineRule="auto"/>
        <w:rPr>
          <w:b/>
          <w:kern w:val="1"/>
          <w:sz w:val="36"/>
        </w:rPr>
      </w:pPr>
      <w:bookmarkStart w:id="82" w:name="__RefHeading___Toc441230994"/>
      <w:bookmarkStart w:id="83" w:name="__RefHeading__48_1693480392"/>
      <w:bookmarkEnd w:id="82"/>
      <w:bookmarkEnd w:id="83"/>
      <w:r>
        <w:t>REQ-2: Numerical diffusion solver</w:t>
      </w:r>
      <w:r w:rsidR="00E216A9">
        <w:br w:type="page"/>
      </w:r>
    </w:p>
    <w:p w:rsidR="001F09F0" w:rsidRDefault="005C4103" w:rsidP="001D0457">
      <w:pPr>
        <w:pStyle w:val="Cmsor1"/>
      </w:pPr>
      <w:bookmarkStart w:id="84" w:name="_Toc442878147"/>
      <w:r>
        <w:lastRenderedPageBreak/>
        <w:t>Other Nonfunctional Requirements</w:t>
      </w:r>
      <w:bookmarkEnd w:id="84"/>
    </w:p>
    <w:p w:rsidR="001F09F0" w:rsidRDefault="005C4103" w:rsidP="001D0457">
      <w:pPr>
        <w:pStyle w:val="Cmsor2"/>
      </w:pPr>
      <w:bookmarkStart w:id="85" w:name="__RefHeading___Toc441230995"/>
      <w:bookmarkStart w:id="86" w:name="__RefHeading__192_1693480392"/>
      <w:bookmarkStart w:id="87" w:name="_Toc442878148"/>
      <w:bookmarkEnd w:id="85"/>
      <w:bookmarkEnd w:id="86"/>
      <w:r>
        <w:t>Performance Requirements</w:t>
      </w:r>
      <w:bookmarkEnd w:id="87"/>
    </w:p>
    <w:p w:rsidR="001F09F0" w:rsidRDefault="005C4103">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1F09F0" w:rsidRDefault="005C4103" w:rsidP="001D0457">
      <w:pPr>
        <w:pStyle w:val="Cmsor2"/>
      </w:pPr>
      <w:bookmarkStart w:id="88" w:name="__RefHeading___Toc441230996"/>
      <w:bookmarkStart w:id="89" w:name="__RefHeading__194_1693480392"/>
      <w:bookmarkStart w:id="90" w:name="_Toc442878149"/>
      <w:bookmarkEnd w:id="88"/>
      <w:bookmarkEnd w:id="89"/>
      <w:r>
        <w:t>Safety Requirements</w:t>
      </w:r>
      <w:bookmarkEnd w:id="90"/>
    </w:p>
    <w:p w:rsidR="001F09F0" w:rsidRDefault="005C4103">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1F09F0" w:rsidRDefault="005C4103" w:rsidP="001D0457">
      <w:pPr>
        <w:pStyle w:val="Cmsor2"/>
      </w:pPr>
      <w:bookmarkStart w:id="91" w:name="__RefHeading___Toc441230997"/>
      <w:bookmarkStart w:id="92" w:name="__RefHeading__196_1693480392"/>
      <w:bookmarkStart w:id="93" w:name="_Toc442878150"/>
      <w:bookmarkEnd w:id="91"/>
      <w:bookmarkEnd w:id="92"/>
      <w:r>
        <w:t>Security Requirements</w:t>
      </w:r>
      <w:bookmarkEnd w:id="93"/>
    </w:p>
    <w:p w:rsidR="001F09F0" w:rsidRDefault="005C4103">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1F09F0" w:rsidRDefault="005C4103" w:rsidP="001D0457">
      <w:pPr>
        <w:pStyle w:val="Cmsor2"/>
      </w:pPr>
      <w:bookmarkStart w:id="94" w:name="__RefHeading___Toc441230998"/>
      <w:bookmarkStart w:id="95" w:name="__RefHeading__198_1693480392"/>
      <w:bookmarkStart w:id="96" w:name="_Toc442878151"/>
      <w:bookmarkEnd w:id="94"/>
      <w:bookmarkEnd w:id="95"/>
      <w:r>
        <w:t>Software Quality Attributes</w:t>
      </w:r>
      <w:bookmarkEnd w:id="96"/>
    </w:p>
    <w:p w:rsidR="001F09F0" w:rsidRDefault="005C4103">
      <w:pPr>
        <w:pStyle w:val="template"/>
      </w:pPr>
      <w:r>
        <w:rPr>
          <w:color w:val="999999"/>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F09F0" w:rsidRDefault="005C4103" w:rsidP="001D0457">
      <w:pPr>
        <w:pStyle w:val="Cmsor2"/>
      </w:pPr>
      <w:bookmarkStart w:id="97" w:name="__RefHeading___Toc441230999"/>
      <w:bookmarkStart w:id="98" w:name="__RefHeading__200_1693480392"/>
      <w:bookmarkStart w:id="99" w:name="_Toc442878152"/>
      <w:bookmarkEnd w:id="97"/>
      <w:bookmarkEnd w:id="98"/>
      <w:r>
        <w:t>Business Rules</w:t>
      </w:r>
      <w:bookmarkEnd w:id="99"/>
    </w:p>
    <w:p w:rsidR="001F09F0" w:rsidRDefault="005C4103">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1F09F0" w:rsidRDefault="005C4103" w:rsidP="001D0457">
      <w:pPr>
        <w:pStyle w:val="Cmsor1"/>
        <w:rPr>
          <w:color w:val="999999"/>
        </w:rPr>
      </w:pPr>
      <w:bookmarkStart w:id="100" w:name="__RefHeading___Toc441231000"/>
      <w:bookmarkStart w:id="101" w:name="__RefHeading__50_1693480392"/>
      <w:bookmarkStart w:id="102" w:name="_Toc442878153"/>
      <w:bookmarkEnd w:id="100"/>
      <w:bookmarkEnd w:id="101"/>
      <w:r>
        <w:t>Other Requirements</w:t>
      </w:r>
      <w:bookmarkEnd w:id="102"/>
    </w:p>
    <w:p w:rsidR="001F09F0" w:rsidRDefault="005C4103">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1F09F0" w:rsidRDefault="005C4103">
      <w:pPr>
        <w:pStyle w:val="TOCEntry"/>
        <w:rPr>
          <w:color w:val="999999"/>
        </w:rPr>
      </w:pPr>
      <w:bookmarkStart w:id="103" w:name="__RefHeading___Toc441231001"/>
      <w:bookmarkEnd w:id="103"/>
      <w:r>
        <w:lastRenderedPageBreak/>
        <w:t>Appendix A: Glossary</w:t>
      </w:r>
    </w:p>
    <w:p w:rsidR="001F09F0" w:rsidRDefault="005C4103">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F09F0" w:rsidRDefault="005C4103">
      <w:pPr>
        <w:pStyle w:val="TOCEntry"/>
        <w:rPr>
          <w:color w:val="999999"/>
        </w:rPr>
      </w:pPr>
      <w:bookmarkStart w:id="104" w:name="__RefHeading___Toc441231002"/>
      <w:bookmarkEnd w:id="104"/>
      <w:r>
        <w:t>Appendix B: Analysis Models</w:t>
      </w:r>
    </w:p>
    <w:p w:rsidR="001F09F0" w:rsidRDefault="005C4103">
      <w:pPr>
        <w:pStyle w:val="template"/>
      </w:pPr>
      <w:r>
        <w:rPr>
          <w:color w:val="999999"/>
        </w:rPr>
        <w:t>&lt;Optionally, include any pertinent analysis models, such as data flow diagrams, class diagrams, state-transition diagrams, or entity-relationship diagrams.&gt;</w:t>
      </w:r>
    </w:p>
    <w:p w:rsidR="001F09F0" w:rsidRDefault="005C4103">
      <w:pPr>
        <w:pStyle w:val="TOCEntry"/>
        <w:rPr>
          <w:color w:val="999999"/>
        </w:rPr>
      </w:pPr>
      <w:bookmarkStart w:id="105" w:name="__RefHeading___Toc441231003"/>
      <w:bookmarkEnd w:id="105"/>
      <w:r>
        <w:t>Appendix C: To Be Determined List</w:t>
      </w:r>
    </w:p>
    <w:p w:rsidR="001F09F0" w:rsidRDefault="005C4103">
      <w:pPr>
        <w:pStyle w:val="template"/>
        <w:rPr>
          <w:color w:val="999999"/>
        </w:rPr>
      </w:pPr>
      <w:r>
        <w:rPr>
          <w:color w:val="999999"/>
        </w:rPr>
        <w:t>&lt;Collect a numbered list of the TBD (to be determined) references that remain in the SRS so they can be tracked to closure.&gt;</w:t>
      </w:r>
    </w:p>
    <w:p w:rsidR="001F09F0" w:rsidRDefault="001F09F0">
      <w:pPr>
        <w:pStyle w:val="template"/>
        <w:rPr>
          <w:color w:val="999999"/>
        </w:rPr>
      </w:pPr>
    </w:p>
    <w:p w:rsidR="00F245A4" w:rsidRDefault="00F245A4">
      <w:pPr>
        <w:suppressAutoHyphens w:val="0"/>
        <w:spacing w:line="240" w:lineRule="auto"/>
        <w:rPr>
          <w:b/>
          <w:kern w:val="1"/>
          <w:sz w:val="36"/>
        </w:rPr>
      </w:pPr>
      <w:r>
        <w:br w:type="page"/>
      </w:r>
    </w:p>
    <w:p w:rsidR="001F09F0" w:rsidRDefault="005C4103" w:rsidP="001D0457">
      <w:pPr>
        <w:pStyle w:val="Cmsor1"/>
      </w:pPr>
      <w:bookmarkStart w:id="106" w:name="_Toc442878154"/>
      <w:r>
        <w:lastRenderedPageBreak/>
        <w:t>References</w:t>
      </w:r>
      <w:bookmarkEnd w:id="106"/>
    </w:p>
    <w:p w:rsidR="009C56E8" w:rsidRPr="009C56E8" w:rsidRDefault="009C56E8" w:rsidP="009C56E8">
      <w:pPr>
        <w:pStyle w:val="Vgjegyzetszvege"/>
        <w:spacing w:after="120"/>
        <w:ind w:left="738" w:hanging="454"/>
      </w:pPr>
      <w:r>
        <w:rPr>
          <w:sz w:val="22"/>
          <w:szCs w:val="22"/>
        </w:rPr>
        <w:t>[1]</w:t>
      </w:r>
      <w:r>
        <w:rPr>
          <w:sz w:val="22"/>
          <w:szCs w:val="22"/>
        </w:rPr>
        <w:tab/>
        <w:t xml:space="preserve">G.I. Pokol, R. Lohner, G. Papp, B. Erdos and EU-IM Team. </w:t>
      </w:r>
      <w:r>
        <w:rPr>
          <w:sz w:val="22"/>
        </w:rPr>
        <w:t>Application limits of runaway electron modeling based on analytical formulas of generation and loss rates</w:t>
      </w:r>
      <w:r>
        <w:rPr>
          <w:sz w:val="22"/>
          <w:szCs w:val="22"/>
        </w:rPr>
        <w:t xml:space="preserve">. </w:t>
      </w:r>
      <w:r>
        <w:rPr>
          <w:i/>
          <w:iCs/>
          <w:sz w:val="22"/>
          <w:szCs w:val="22"/>
        </w:rPr>
        <w:t>42nd EPS Conference on Plasma physics</w:t>
      </w:r>
      <w:r>
        <w:rPr>
          <w:sz w:val="22"/>
          <w:szCs w:val="22"/>
        </w:rPr>
        <w:t>, P5.169 (2015)</w:t>
      </w:r>
    </w:p>
    <w:p w:rsidR="001F09F0" w:rsidRDefault="009C56E8" w:rsidP="00F245A4">
      <w:pPr>
        <w:pStyle w:val="Vgjegyzetszvege"/>
        <w:spacing w:after="120"/>
        <w:ind w:left="738" w:hanging="454"/>
        <w:rPr>
          <w:sz w:val="22"/>
          <w:szCs w:val="22"/>
        </w:rPr>
      </w:pPr>
      <w:r>
        <w:rPr>
          <w:sz w:val="22"/>
          <w:szCs w:val="22"/>
        </w:rPr>
        <w:t>[2</w:t>
      </w:r>
      <w:r w:rsidR="005C4103">
        <w:rPr>
          <w:sz w:val="22"/>
          <w:szCs w:val="22"/>
        </w:rPr>
        <w:t>]</w:t>
      </w:r>
      <w:r w:rsidR="001D0457">
        <w:rPr>
          <w:sz w:val="22"/>
          <w:szCs w:val="22"/>
        </w:rPr>
        <w:tab/>
      </w:r>
      <w:r w:rsidR="005C4103">
        <w:rPr>
          <w:sz w:val="22"/>
          <w:szCs w:val="22"/>
        </w:rPr>
        <w:t>G. Papp, T. Fülöp, T. Fehér, P.C. de Vries, V. Riccardo, C. Reux, M. Lehnen, V. Kiptily, V.V. Plyusnin, B. Alper, and JET EFDA contributors. The effect of ITER-like wall on runaway electron generation in JET</w:t>
      </w:r>
      <w:r w:rsidR="005C4103">
        <w:rPr>
          <w:iCs/>
          <w:sz w:val="22"/>
          <w:szCs w:val="22"/>
        </w:rPr>
        <w:t xml:space="preserve">. </w:t>
      </w:r>
      <w:r w:rsidR="005C4103">
        <w:rPr>
          <w:i/>
          <w:iCs/>
          <w:sz w:val="22"/>
          <w:szCs w:val="22"/>
        </w:rPr>
        <w:t xml:space="preserve">Nuclear Fusion </w:t>
      </w:r>
      <w:r w:rsidR="005C4103">
        <w:rPr>
          <w:b/>
          <w:bCs/>
          <w:sz w:val="22"/>
          <w:szCs w:val="22"/>
        </w:rPr>
        <w:t>53</w:t>
      </w:r>
      <w:r w:rsidR="005C4103">
        <w:rPr>
          <w:sz w:val="22"/>
          <w:szCs w:val="22"/>
        </w:rPr>
        <w:t>(12),  123017 (2014)</w:t>
      </w:r>
    </w:p>
    <w:p w:rsidR="001F09F0" w:rsidRDefault="005C4103" w:rsidP="00F245A4">
      <w:pPr>
        <w:pStyle w:val="Vgjegyzetszvege"/>
        <w:spacing w:after="120"/>
        <w:ind w:left="738" w:hanging="454"/>
        <w:rPr>
          <w:sz w:val="22"/>
          <w:szCs w:val="22"/>
        </w:rPr>
      </w:pPr>
      <w:r>
        <w:rPr>
          <w:sz w:val="22"/>
          <w:szCs w:val="22"/>
        </w:rPr>
        <w:t>[</w:t>
      </w:r>
      <w:r w:rsidR="009C56E8">
        <w:rPr>
          <w:sz w:val="22"/>
          <w:szCs w:val="22"/>
        </w:rPr>
        <w:t>3</w:t>
      </w:r>
      <w:r>
        <w:rPr>
          <w:sz w:val="22"/>
          <w:szCs w:val="22"/>
        </w:rPr>
        <w:t>]</w:t>
      </w:r>
      <w:r w:rsidR="001D0457">
        <w:rPr>
          <w:sz w:val="22"/>
          <w:szCs w:val="22"/>
        </w:rPr>
        <w:tab/>
      </w:r>
      <w:r>
        <w:rPr>
          <w:sz w:val="22"/>
          <w:szCs w:val="22"/>
        </w:rPr>
        <w:t xml:space="preserve">G.L. Falchetto, D. Coster, R. Coelho, B.D. Scott, L. Figini, D. Kalupin, E. Nardon, S. Nowak, L.L. Alves, J.F. Artaud, et. al. The European Integrated Tokamak Modelling (ITM) effort: achievements and first physics results. </w:t>
      </w:r>
      <w:r>
        <w:rPr>
          <w:i/>
          <w:iCs/>
          <w:sz w:val="22"/>
          <w:szCs w:val="22"/>
        </w:rPr>
        <w:t>Nuclear Fusion</w:t>
      </w:r>
      <w:r>
        <w:rPr>
          <w:sz w:val="22"/>
          <w:szCs w:val="22"/>
        </w:rPr>
        <w:t xml:space="preserve"> </w:t>
      </w:r>
      <w:r>
        <w:rPr>
          <w:b/>
          <w:bCs/>
          <w:sz w:val="22"/>
          <w:szCs w:val="22"/>
        </w:rPr>
        <w:t>54</w:t>
      </w:r>
      <w:r>
        <w:rPr>
          <w:sz w:val="22"/>
          <w:szCs w:val="22"/>
        </w:rPr>
        <w:t>(4), 043018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4</w:t>
      </w:r>
      <w:r>
        <w:rPr>
          <w:sz w:val="22"/>
          <w:szCs w:val="22"/>
        </w:rPr>
        <w:t>]</w:t>
      </w:r>
      <w:r>
        <w:rPr>
          <w:sz w:val="22"/>
          <w:szCs w:val="22"/>
        </w:rPr>
        <w:tab/>
      </w:r>
      <w:r w:rsidR="005C4103">
        <w:rPr>
          <w:sz w:val="22"/>
          <w:szCs w:val="22"/>
        </w:rPr>
        <w:t>Y. Peysson and J. Decker. Numerical Simulations of the Radio-Frequency–driven Toroidal Current In</w:t>
      </w:r>
      <w:r w:rsidR="005C4103">
        <w:t xml:space="preserve"> </w:t>
      </w:r>
      <w:r w:rsidR="005C4103">
        <w:rPr>
          <w:sz w:val="22"/>
          <w:szCs w:val="22"/>
        </w:rPr>
        <w:t xml:space="preserve"> Tokamaks. </w:t>
      </w:r>
      <w:r w:rsidR="005C4103">
        <w:rPr>
          <w:i/>
          <w:sz w:val="22"/>
          <w:szCs w:val="22"/>
        </w:rPr>
        <w:t xml:space="preserve">Fusion Science and Technology </w:t>
      </w:r>
      <w:r w:rsidR="005C4103">
        <w:rPr>
          <w:b/>
          <w:bCs/>
          <w:sz w:val="22"/>
          <w:szCs w:val="22"/>
        </w:rPr>
        <w:t>65</w:t>
      </w:r>
      <w:r w:rsidR="005C4103">
        <w:rPr>
          <w:sz w:val="22"/>
          <w:szCs w:val="22"/>
        </w:rPr>
        <w:t>, 22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5</w:t>
      </w:r>
      <w:r>
        <w:rPr>
          <w:sz w:val="22"/>
          <w:szCs w:val="22"/>
        </w:rPr>
        <w:t>]</w:t>
      </w:r>
      <w:r>
        <w:rPr>
          <w:sz w:val="22"/>
          <w:szCs w:val="22"/>
        </w:rPr>
        <w:tab/>
      </w:r>
      <w:r w:rsidR="005C4103">
        <w:rPr>
          <w:sz w:val="22"/>
          <w:szCs w:val="22"/>
        </w:rPr>
        <w:t xml:space="preserve">D. Kalupin, I. Ivanova-Stanik, I. Voitsekhovitch, J. Ferreira, D. Coster, L.L. Alves, Th. Aniel, J.F Artaud, V. Basiuk, João P.S. Bizarro et al. Numerical analysis of JET discharges with the European Transport Simulator. </w:t>
      </w:r>
      <w:r w:rsidR="005C4103">
        <w:rPr>
          <w:i/>
          <w:sz w:val="22"/>
          <w:szCs w:val="22"/>
        </w:rPr>
        <w:t>Nuclear Fusion</w:t>
      </w:r>
      <w:r w:rsidR="005C4103">
        <w:rPr>
          <w:sz w:val="22"/>
          <w:szCs w:val="22"/>
        </w:rPr>
        <w:t xml:space="preserve"> </w:t>
      </w:r>
      <w:r w:rsidR="005C4103">
        <w:rPr>
          <w:b/>
          <w:bCs/>
          <w:sz w:val="22"/>
          <w:szCs w:val="22"/>
        </w:rPr>
        <w:t>53</w:t>
      </w:r>
      <w:r w:rsidR="005C4103">
        <w:rPr>
          <w:sz w:val="22"/>
          <w:szCs w:val="22"/>
        </w:rPr>
        <w:t>(12), 123007 (2013)</w:t>
      </w:r>
    </w:p>
    <w:p w:rsidR="001F09F0" w:rsidRDefault="009C56E8" w:rsidP="00F245A4">
      <w:pPr>
        <w:pStyle w:val="Vgjegyzetszvege"/>
        <w:spacing w:after="120"/>
        <w:ind w:left="738" w:hanging="454"/>
        <w:rPr>
          <w:sz w:val="22"/>
          <w:szCs w:val="22"/>
        </w:rPr>
      </w:pPr>
      <w:r>
        <w:rPr>
          <w:sz w:val="22"/>
          <w:szCs w:val="22"/>
        </w:rPr>
        <w:t>[6</w:t>
      </w:r>
      <w:r w:rsidR="001D0457">
        <w:rPr>
          <w:sz w:val="22"/>
          <w:szCs w:val="22"/>
        </w:rPr>
        <w:t>]</w:t>
      </w:r>
      <w:r w:rsidR="001D0457">
        <w:rPr>
          <w:sz w:val="22"/>
          <w:szCs w:val="22"/>
        </w:rPr>
        <w:tab/>
      </w:r>
      <w:r w:rsidR="005C4103">
        <w:rPr>
          <w:sz w:val="22"/>
          <w:szCs w:val="22"/>
        </w:rPr>
        <w:t xml:space="preserve">J.W. Connor and R.J. Hastie. </w:t>
      </w:r>
      <w:r w:rsidR="005C4103">
        <w:rPr>
          <w:sz w:val="22"/>
        </w:rPr>
        <w:t>Relativistic limitations on runaway electrons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15</w:t>
      </w:r>
      <w:r w:rsidR="005C4103">
        <w:rPr>
          <w:sz w:val="22"/>
          <w:szCs w:val="22"/>
        </w:rPr>
        <w:t>, 415 (1975)</w:t>
      </w:r>
    </w:p>
    <w:p w:rsidR="001F09F0" w:rsidRDefault="009C56E8" w:rsidP="00F245A4">
      <w:pPr>
        <w:pStyle w:val="Vgjegyzetszvege"/>
        <w:spacing w:after="120"/>
        <w:ind w:left="738" w:hanging="454"/>
        <w:rPr>
          <w:sz w:val="22"/>
          <w:szCs w:val="22"/>
        </w:rPr>
      </w:pPr>
      <w:r>
        <w:rPr>
          <w:sz w:val="22"/>
          <w:szCs w:val="22"/>
        </w:rPr>
        <w:t>[7</w:t>
      </w:r>
      <w:r w:rsidR="001D0457">
        <w:rPr>
          <w:sz w:val="22"/>
          <w:szCs w:val="22"/>
        </w:rPr>
        <w:t>]</w:t>
      </w:r>
      <w:r w:rsidR="001D0457">
        <w:rPr>
          <w:sz w:val="22"/>
          <w:szCs w:val="22"/>
        </w:rPr>
        <w:tab/>
      </w:r>
      <w:r w:rsidR="005C4103">
        <w:rPr>
          <w:sz w:val="22"/>
          <w:szCs w:val="22"/>
        </w:rPr>
        <w:t xml:space="preserve">A. Stahl, E. Hirvijoki, J. Decker, O. Embréus, and T. Fülöp. Effective Critical Electric Field for Runaway-Electron Generation.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(11), 115002 (2015)</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8</w:t>
      </w:r>
      <w:r>
        <w:rPr>
          <w:sz w:val="22"/>
          <w:szCs w:val="22"/>
        </w:rPr>
        <w:t>]</w:t>
      </w:r>
      <w:r>
        <w:rPr>
          <w:sz w:val="22"/>
          <w:szCs w:val="22"/>
        </w:rPr>
        <w:tab/>
      </w:r>
      <w:r w:rsidR="005C4103">
        <w:rPr>
          <w:sz w:val="22"/>
          <w:szCs w:val="22"/>
        </w:rPr>
        <w:t xml:space="preserve">P. Aleynikov and B.N. Breizman. </w:t>
      </w:r>
      <w:r w:rsidR="005C4103">
        <w:rPr>
          <w:color w:val="222222"/>
          <w:sz w:val="22"/>
          <w:szCs w:val="22"/>
        </w:rPr>
        <w:t xml:space="preserve">Theory of Two Threshold Fields for Relativistic Runaway Electrons.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(15), 155001 (2015)</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9</w:t>
      </w:r>
      <w:r>
        <w:rPr>
          <w:sz w:val="22"/>
          <w:szCs w:val="22"/>
        </w:rPr>
        <w:t>]</w:t>
      </w:r>
      <w:r>
        <w:rPr>
          <w:sz w:val="22"/>
          <w:szCs w:val="22"/>
        </w:rPr>
        <w:tab/>
      </w:r>
      <w:r w:rsidR="005C4103">
        <w:rPr>
          <w:sz w:val="22"/>
          <w:szCs w:val="22"/>
        </w:rPr>
        <w:t xml:space="preserve">R.M. Kulsrud, Y.C. Sun, N.K. Winsor and H.A. Fallon. Runaway electrons in a plasma. </w:t>
      </w:r>
      <w:r w:rsidR="005C4103">
        <w:rPr>
          <w:i/>
          <w:iCs/>
          <w:sz w:val="22"/>
          <w:szCs w:val="22"/>
        </w:rPr>
        <w:t>Physical Review Letters</w:t>
      </w:r>
      <w:r w:rsidR="005C4103">
        <w:rPr>
          <w:sz w:val="22"/>
          <w:szCs w:val="22"/>
        </w:rPr>
        <w:t xml:space="preserve"> </w:t>
      </w:r>
      <w:r w:rsidR="005C4103">
        <w:rPr>
          <w:b/>
          <w:bCs/>
          <w:sz w:val="22"/>
          <w:szCs w:val="22"/>
        </w:rPr>
        <w:t>31</w:t>
      </w:r>
      <w:r w:rsidR="005C4103">
        <w:rPr>
          <w:sz w:val="22"/>
          <w:szCs w:val="22"/>
        </w:rPr>
        <w:t>(11), 690 (1973).</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10</w:t>
      </w:r>
      <w:r>
        <w:rPr>
          <w:sz w:val="22"/>
          <w:szCs w:val="22"/>
        </w:rPr>
        <w:t>]</w:t>
      </w:r>
      <w:r>
        <w:rPr>
          <w:sz w:val="22"/>
          <w:szCs w:val="22"/>
        </w:rPr>
        <w:tab/>
      </w:r>
      <w:r w:rsidR="005C4103">
        <w:rPr>
          <w:sz w:val="22"/>
          <w:szCs w:val="22"/>
        </w:rPr>
        <w:t xml:space="preserve">P. Aleynikov, K. Aleynikova, B.N. Breizman, G. Huijsmans, S. Konovalov, S.V. Putvinski, V. Zhogolev. Kinetic Modelling of Runaway Electrons and their Mitigation in ITER. </w:t>
      </w:r>
      <w:r w:rsidR="005C4103">
        <w:rPr>
          <w:i/>
          <w:iCs/>
          <w:sz w:val="22"/>
          <w:szCs w:val="22"/>
        </w:rPr>
        <w:t>Proceedings of IAEA FEC 2014</w:t>
      </w:r>
      <w:r w:rsidR="005C4103">
        <w:rPr>
          <w:sz w:val="22"/>
          <w:szCs w:val="22"/>
        </w:rPr>
        <w:t>, TH/P3-38 (2014)</w:t>
      </w:r>
    </w:p>
    <w:p w:rsidR="007767DE" w:rsidRDefault="005C4103" w:rsidP="00F245A4">
      <w:pPr>
        <w:pStyle w:val="Vgjegyzetszvege"/>
        <w:spacing w:after="120"/>
        <w:ind w:left="738" w:hanging="454"/>
        <w:rPr>
          <w:sz w:val="22"/>
          <w:szCs w:val="22"/>
        </w:rPr>
      </w:pPr>
      <w:r>
        <w:rPr>
          <w:sz w:val="22"/>
          <w:szCs w:val="22"/>
        </w:rPr>
        <w:t>[1</w:t>
      </w:r>
      <w:r w:rsidR="009C56E8">
        <w:rPr>
          <w:sz w:val="22"/>
          <w:szCs w:val="22"/>
        </w:rPr>
        <w:t>1</w:t>
      </w:r>
      <w:r>
        <w:rPr>
          <w:sz w:val="22"/>
          <w:szCs w:val="22"/>
        </w:rPr>
        <w:t>]</w:t>
      </w:r>
      <w:r w:rsidR="007767DE">
        <w:rPr>
          <w:sz w:val="22"/>
          <w:szCs w:val="22"/>
        </w:rPr>
        <w:tab/>
      </w:r>
      <w:r>
        <w:rPr>
          <w:sz w:val="22"/>
          <w:szCs w:val="22"/>
        </w:rPr>
        <w:t xml:space="preserve">E. Nilsson, J. Decker, Y. Peysson, E. Hollmann and F. Saint-Laurent. Kinetic modelling of runaway electrons in tokamak plasmas. </w:t>
      </w:r>
      <w:r>
        <w:rPr>
          <w:i/>
          <w:iCs/>
          <w:sz w:val="22"/>
          <w:szCs w:val="22"/>
        </w:rPr>
        <w:t>41st EPS Conference on Plasma physics</w:t>
      </w:r>
      <w:r>
        <w:rPr>
          <w:sz w:val="22"/>
          <w:szCs w:val="22"/>
        </w:rPr>
        <w:t>, O2.303 (2014)</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2</w:t>
      </w:r>
      <w:r>
        <w:rPr>
          <w:sz w:val="22"/>
          <w:szCs w:val="22"/>
        </w:rPr>
        <w:t>]</w:t>
      </w:r>
      <w:r>
        <w:rPr>
          <w:sz w:val="22"/>
          <w:szCs w:val="22"/>
        </w:rPr>
        <w:tab/>
      </w:r>
      <w:r w:rsidR="005C4103">
        <w:rPr>
          <w:sz w:val="22"/>
          <w:szCs w:val="22"/>
        </w:rPr>
        <w:t xml:space="preserve">E. Nilsson, J. Decker, N.J.Fisch, Y. Peysson. </w:t>
      </w:r>
      <w:r w:rsidR="005C4103">
        <w:rPr>
          <w:color w:val="000000"/>
          <w:sz w:val="22"/>
          <w:szCs w:val="22"/>
        </w:rPr>
        <w:t>Trapped-Electron Runaway Effect.</w:t>
      </w:r>
      <w:r w:rsidR="005C4103">
        <w:rPr>
          <w:sz w:val="22"/>
          <w:szCs w:val="22"/>
        </w:rPr>
        <w:t xml:space="preserve"> </w:t>
      </w:r>
      <w:r w:rsidR="005C4103">
        <w:rPr>
          <w:i/>
          <w:iCs/>
          <w:sz w:val="22"/>
          <w:szCs w:val="22"/>
        </w:rPr>
        <w:t>Journal of Plasma Physics</w:t>
      </w:r>
      <w:r w:rsidR="005C4103">
        <w:rPr>
          <w:b/>
          <w:bCs/>
          <w:sz w:val="22"/>
          <w:szCs w:val="22"/>
        </w:rPr>
        <w:t xml:space="preserve"> 81</w:t>
      </w:r>
      <w:r w:rsidR="005C4103">
        <w:rPr>
          <w:sz w:val="22"/>
          <w:szCs w:val="22"/>
        </w:rPr>
        <w:t>(4), 475810403 (2015)</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3</w:t>
      </w:r>
      <w:r>
        <w:rPr>
          <w:sz w:val="22"/>
          <w:szCs w:val="22"/>
        </w:rPr>
        <w:t>]</w:t>
      </w:r>
      <w:r>
        <w:rPr>
          <w:sz w:val="22"/>
          <w:szCs w:val="22"/>
        </w:rPr>
        <w:tab/>
      </w:r>
      <w:r w:rsidR="005C4103">
        <w:rPr>
          <w:sz w:val="22"/>
          <w:szCs w:val="22"/>
        </w:rPr>
        <w:t xml:space="preserve">M.N. Rosenbluth and S.V. Putvinski. </w:t>
      </w:r>
      <w:r w:rsidR="005C4103">
        <w:rPr>
          <w:color w:val="222222"/>
          <w:sz w:val="22"/>
          <w:szCs w:val="22"/>
        </w:rPr>
        <w:t>Theory for avalanche of runaway electrons in tokamaks.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37</w:t>
      </w:r>
      <w:r w:rsidR="005C4103">
        <w:rPr>
          <w:sz w:val="22"/>
          <w:szCs w:val="22"/>
        </w:rPr>
        <w:t>(10), 1355 (1997)</w:t>
      </w:r>
    </w:p>
    <w:p w:rsidR="001F09F0" w:rsidRDefault="009C56E8" w:rsidP="00F245A4">
      <w:pPr>
        <w:pStyle w:val="Vgjegyzetszvege"/>
        <w:spacing w:after="120"/>
        <w:ind w:left="738" w:hanging="454"/>
        <w:rPr>
          <w:sz w:val="22"/>
          <w:szCs w:val="22"/>
        </w:rPr>
      </w:pPr>
      <w:r>
        <w:rPr>
          <w:sz w:val="22"/>
          <w:szCs w:val="22"/>
        </w:rPr>
        <w:t>[14</w:t>
      </w:r>
      <w:r w:rsidR="007767DE">
        <w:rPr>
          <w:sz w:val="22"/>
          <w:szCs w:val="22"/>
        </w:rPr>
        <w:t>]</w:t>
      </w:r>
      <w:r w:rsidR="007767DE">
        <w:rPr>
          <w:sz w:val="22"/>
          <w:szCs w:val="22"/>
        </w:rPr>
        <w:tab/>
      </w:r>
      <w:r w:rsidR="005C4103">
        <w:rPr>
          <w:sz w:val="22"/>
          <w:szCs w:val="22"/>
        </w:rPr>
        <w:t xml:space="preserve">A.B. Rechester and M.N. Rosenbluth. </w:t>
      </w:r>
      <w:r w:rsidR="005C4103">
        <w:rPr>
          <w:color w:val="222222"/>
          <w:sz w:val="22"/>
          <w:szCs w:val="22"/>
        </w:rPr>
        <w:t>Electron heat transport in a Tokamak with destroyed magnetic surfaces.</w:t>
      </w:r>
      <w:r w:rsidR="005C4103">
        <w:rPr>
          <w:sz w:val="22"/>
          <w:szCs w:val="22"/>
        </w:rPr>
        <w:t xml:space="preserve"> </w:t>
      </w:r>
      <w:r w:rsidR="005C4103">
        <w:rPr>
          <w:i/>
          <w:iCs/>
          <w:sz w:val="22"/>
          <w:szCs w:val="22"/>
        </w:rPr>
        <w:t>Physical Review Letters</w:t>
      </w:r>
      <w:r w:rsidR="005C4103">
        <w:rPr>
          <w:sz w:val="22"/>
          <w:szCs w:val="22"/>
        </w:rPr>
        <w:t xml:space="preserve"> </w:t>
      </w:r>
      <w:r w:rsidR="005C4103">
        <w:rPr>
          <w:b/>
          <w:bCs/>
          <w:sz w:val="22"/>
          <w:szCs w:val="22"/>
        </w:rPr>
        <w:t>40</w:t>
      </w:r>
      <w:r w:rsidR="005C4103">
        <w:rPr>
          <w:sz w:val="22"/>
          <w:szCs w:val="22"/>
        </w:rPr>
        <w:t>(1), 38 (1978)</w:t>
      </w:r>
    </w:p>
    <w:p w:rsidR="001D0457" w:rsidRDefault="009C56E8" w:rsidP="00F245A4">
      <w:pPr>
        <w:pStyle w:val="Vgjegyzetszvege"/>
        <w:spacing w:after="120"/>
        <w:ind w:left="738" w:hanging="454"/>
        <w:rPr>
          <w:sz w:val="22"/>
          <w:szCs w:val="22"/>
        </w:rPr>
      </w:pPr>
      <w:r>
        <w:rPr>
          <w:sz w:val="22"/>
          <w:szCs w:val="22"/>
        </w:rPr>
        <w:t>[15</w:t>
      </w:r>
      <w:r w:rsidR="00F245A4">
        <w:rPr>
          <w:sz w:val="22"/>
          <w:szCs w:val="22"/>
        </w:rPr>
        <w:t>]</w:t>
      </w:r>
      <w:r w:rsidR="00F245A4">
        <w:rPr>
          <w:sz w:val="22"/>
          <w:szCs w:val="22"/>
        </w:rPr>
        <w:tab/>
      </w:r>
      <w:r w:rsidR="005C4103">
        <w:rPr>
          <w:sz w:val="22"/>
          <w:szCs w:val="22"/>
        </w:rPr>
        <w:t xml:space="preserve">G. Papp, M. Dverlak, G.I. Pokol and T. Fülöp. </w:t>
      </w:r>
      <w:r w:rsidR="005C4103">
        <w:rPr>
          <w:sz w:val="22"/>
        </w:rPr>
        <w:t>Energetic electron transport in the presence of magnetic perturbations in magnetically confined plasmas</w:t>
      </w:r>
      <w:r w:rsidR="005C4103">
        <w:rPr>
          <w:sz w:val="22"/>
          <w:szCs w:val="22"/>
        </w:rPr>
        <w:t xml:space="preserve">. </w:t>
      </w:r>
      <w:r w:rsidR="005C4103">
        <w:rPr>
          <w:i/>
          <w:iCs/>
          <w:sz w:val="22"/>
          <w:szCs w:val="22"/>
        </w:rPr>
        <w:t xml:space="preserve">Journal of Plasma Physics </w:t>
      </w:r>
      <w:r w:rsidR="005C4103">
        <w:rPr>
          <w:b/>
          <w:bCs/>
          <w:sz w:val="22"/>
          <w:szCs w:val="22"/>
        </w:rPr>
        <w:t>81</w:t>
      </w:r>
      <w:r w:rsidR="005C4103">
        <w:rPr>
          <w:sz w:val="22"/>
          <w:szCs w:val="22"/>
        </w:rPr>
        <w:t xml:space="preserve">(5), </w:t>
      </w:r>
      <w:r w:rsidR="005C4103">
        <w:rPr>
          <w:color w:val="000000"/>
          <w:sz w:val="22"/>
          <w:szCs w:val="22"/>
        </w:rPr>
        <w:t>475810503 (2015)</w:t>
      </w:r>
      <w:r w:rsidR="00485B61" w:rsidRPr="00485B61">
        <w:rPr>
          <w:sz w:val="22"/>
          <w:szCs w:val="22"/>
        </w:rPr>
        <w:t xml:space="preserve"> </w:t>
      </w:r>
    </w:p>
    <w:p w:rsidR="00B54C4F" w:rsidRDefault="00B54C4F" w:rsidP="007F75D0">
      <w:pPr>
        <w:pStyle w:val="Vgjegyzetszvege"/>
        <w:spacing w:after="120"/>
        <w:ind w:left="738" w:hanging="454"/>
        <w:rPr>
          <w:sz w:val="22"/>
          <w:szCs w:val="22"/>
        </w:rPr>
      </w:pPr>
      <w:r>
        <w:rPr>
          <w:sz w:val="22"/>
          <w:szCs w:val="22"/>
        </w:rPr>
        <w:t>[16]</w:t>
      </w:r>
      <w:r w:rsidR="00B3176B">
        <w:rPr>
          <w:sz w:val="22"/>
          <w:szCs w:val="22"/>
        </w:rPr>
        <w:tab/>
      </w:r>
      <w:r w:rsidR="007F75D0">
        <w:rPr>
          <w:sz w:val="22"/>
          <w:szCs w:val="22"/>
        </w:rPr>
        <w:t>P. Helander, F. Andersson</w:t>
      </w:r>
      <w:r w:rsidR="007F75D0" w:rsidRPr="007F75D0">
        <w:rPr>
          <w:sz w:val="22"/>
          <w:szCs w:val="22"/>
        </w:rPr>
        <w:t>, L.-G. Eriksson, T. F</w:t>
      </w:r>
      <w:r w:rsidR="007F75D0">
        <w:rPr>
          <w:sz w:val="22"/>
          <w:szCs w:val="22"/>
        </w:rPr>
        <w:t>ülöp, H. Smith, D. Anderson</w:t>
      </w:r>
      <w:r w:rsidR="007F75D0" w:rsidRPr="007F75D0">
        <w:rPr>
          <w:sz w:val="22"/>
          <w:szCs w:val="22"/>
        </w:rPr>
        <w:t>,</w:t>
      </w:r>
      <w:r w:rsidR="007F75D0">
        <w:rPr>
          <w:sz w:val="22"/>
          <w:szCs w:val="22"/>
        </w:rPr>
        <w:t xml:space="preserve"> M. Lisak.</w:t>
      </w:r>
      <w:r w:rsidR="007F75D0" w:rsidRPr="007F75D0">
        <w:rPr>
          <w:sz w:val="22"/>
          <w:szCs w:val="22"/>
        </w:rPr>
        <w:t xml:space="preserve"> Runaway electron generation in tokamak disruptions</w:t>
      </w:r>
      <w:r w:rsidR="007F75D0">
        <w:rPr>
          <w:sz w:val="22"/>
          <w:szCs w:val="22"/>
        </w:rPr>
        <w:t xml:space="preserve">. </w:t>
      </w:r>
      <w:r w:rsidR="007F75D0" w:rsidRPr="007F75D0">
        <w:rPr>
          <w:i/>
          <w:sz w:val="22"/>
          <w:szCs w:val="22"/>
        </w:rPr>
        <w:t xml:space="preserve">Proceedings of the 20th IAEA Fusion Energy Conference </w:t>
      </w:r>
      <w:r w:rsidR="007F75D0">
        <w:rPr>
          <w:sz w:val="22"/>
          <w:szCs w:val="22"/>
        </w:rPr>
        <w:t>.</w:t>
      </w:r>
      <w:r w:rsidR="007F75D0" w:rsidRPr="007F75D0">
        <w:rPr>
          <w:sz w:val="22"/>
          <w:szCs w:val="22"/>
        </w:rPr>
        <w:t>TH/P4-39</w:t>
      </w:r>
      <w:r w:rsidR="007F75D0">
        <w:rPr>
          <w:sz w:val="22"/>
          <w:szCs w:val="22"/>
        </w:rPr>
        <w:t xml:space="preserve"> (2004)</w:t>
      </w:r>
    </w:p>
    <w:p w:rsidR="001F09F0" w:rsidRDefault="00B53083" w:rsidP="00B53083">
      <w:pPr>
        <w:pStyle w:val="Vgjegyzetszvege"/>
        <w:spacing w:after="120"/>
        <w:ind w:left="738" w:hanging="454"/>
      </w:pPr>
      <w:r>
        <w:rPr>
          <w:sz w:val="22"/>
          <w:szCs w:val="22"/>
        </w:rPr>
        <w:t>[17]</w:t>
      </w:r>
      <w:r>
        <w:rPr>
          <w:sz w:val="22"/>
          <w:szCs w:val="22"/>
        </w:rPr>
        <w:tab/>
        <w:t xml:space="preserve">J. D. </w:t>
      </w:r>
      <w:r w:rsidRPr="00B53083">
        <w:rPr>
          <w:sz w:val="22"/>
          <w:szCs w:val="22"/>
        </w:rPr>
        <w:t xml:space="preserve">Huba. </w:t>
      </w:r>
      <w:r w:rsidRPr="00B53083">
        <w:rPr>
          <w:i/>
          <w:sz w:val="22"/>
          <w:szCs w:val="22"/>
        </w:rPr>
        <w:t>NRL: Plasma formulary</w:t>
      </w:r>
      <w:r w:rsidRPr="00B53083">
        <w:rPr>
          <w:sz w:val="22"/>
          <w:szCs w:val="22"/>
        </w:rPr>
        <w:t xml:space="preserve">. </w:t>
      </w:r>
      <w:r w:rsidR="008B33E6" w:rsidRPr="008B33E6">
        <w:rPr>
          <w:sz w:val="22"/>
          <w:szCs w:val="22"/>
        </w:rPr>
        <w:t xml:space="preserve">Naval Research Laboratory </w:t>
      </w:r>
      <w:r w:rsidR="008B33E6">
        <w:rPr>
          <w:sz w:val="22"/>
          <w:szCs w:val="22"/>
        </w:rPr>
        <w:t>Washington DC</w:t>
      </w:r>
      <w:r w:rsidR="008B33E6" w:rsidRPr="008B33E6">
        <w:rPr>
          <w:sz w:val="22"/>
          <w:szCs w:val="22"/>
        </w:rPr>
        <w:t xml:space="preserve"> </w:t>
      </w:r>
      <w:r w:rsidR="008B33E6">
        <w:rPr>
          <w:sz w:val="22"/>
          <w:szCs w:val="22"/>
        </w:rPr>
        <w:t xml:space="preserve">Beam Physics Branch </w:t>
      </w:r>
      <w:r>
        <w:rPr>
          <w:sz w:val="22"/>
          <w:szCs w:val="22"/>
        </w:rPr>
        <w:t>(2004)</w:t>
      </w:r>
    </w:p>
    <w:p w:rsidR="005C4103" w:rsidRDefault="005C4103">
      <w:pPr>
        <w:pStyle w:val="Vgjegyzetszvege"/>
      </w:pPr>
    </w:p>
    <w:sectPr w:rsidR="005C4103" w:rsidSect="001F09F0">
      <w:headerReference w:type="even" r:id="rId27"/>
      <w:headerReference w:type="default" r:id="rId28"/>
      <w:footerReference w:type="even" r:id="rId29"/>
      <w:footerReference w:type="default" r:id="rId30"/>
      <w:headerReference w:type="first" r:id="rId31"/>
      <w:footerReference w:type="first" r:id="rId32"/>
      <w:pgSz w:w="12240" w:h="15840"/>
      <w:pgMar w:top="1440" w:right="1296" w:bottom="1440" w:left="1296" w:header="72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68D" w:rsidRDefault="0089768D">
      <w:pPr>
        <w:spacing w:line="240" w:lineRule="auto"/>
      </w:pPr>
      <w:r>
        <w:separator/>
      </w:r>
    </w:p>
  </w:endnote>
  <w:endnote w:type="continuationSeparator" w:id="1">
    <w:p w:rsidR="0089768D" w:rsidRDefault="0089768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Liberation Mono">
    <w:altName w:val="Courier New"/>
    <w:charset w:val="EE"/>
    <w:family w:val="roman"/>
    <w:pitch w:val="variable"/>
    <w:sig w:usb0="00000000" w:usb1="00000000" w:usb2="00000000" w:usb3="00000000" w:csb0="00000000" w:csb1="00000000"/>
  </w:font>
  <w:font w:name="Droid Sans Fallback">
    <w:charset w:val="01"/>
    <w:family w:val="modern"/>
    <w:pitch w:val="default"/>
    <w:sig w:usb0="00000000" w:usb1="00000000" w:usb2="00000000" w:usb3="00000000" w:csb0="00000000" w:csb1="00000000"/>
  </w:font>
  <w:font w:name="FreeSans">
    <w:charset w:val="01"/>
    <w:family w:val="swiss"/>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horndale">
    <w:altName w:val="Times New Roman"/>
    <w:charset w:val="01"/>
    <w:family w:val="roman"/>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pPr>
      <w:pStyle w:val="ll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pPr>
      <w:pStyle w:val="ll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68D" w:rsidRDefault="0089768D">
      <w:pPr>
        <w:spacing w:line="240" w:lineRule="auto"/>
      </w:pPr>
      <w:r>
        <w:separator/>
      </w:r>
    </w:p>
  </w:footnote>
  <w:footnote w:type="continuationSeparator" w:id="1">
    <w:p w:rsidR="0089768D" w:rsidRDefault="0089768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pPr>
      <w:pStyle w:val="lfej"/>
    </w:pPr>
    <w:r>
      <w:t>Software</w:t>
    </w:r>
    <w:r>
      <w:rPr>
        <w:sz w:val="24"/>
      </w:rPr>
      <w:t xml:space="preserve"> </w:t>
    </w:r>
    <w:r>
      <w:t>Requirements Specification for Runaway Fluid</w:t>
    </w:r>
    <w:r>
      <w:tab/>
      <w:t xml:space="preserve">Page </w:t>
    </w:r>
    <w:fldSimple w:instr=" PAGE ">
      <w:r w:rsidR="00390083">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pPr>
      <w:pStyle w:val="lfej"/>
      <w:tabs>
        <w:tab w:val="clear" w:pos="9360"/>
        <w:tab w:val="right" w:pos="9630"/>
      </w:tabs>
    </w:pPr>
    <w:r>
      <w:t>Software</w:t>
    </w:r>
    <w:r>
      <w:rPr>
        <w:sz w:val="24"/>
      </w:rPr>
      <w:t xml:space="preserve"> </w:t>
    </w:r>
    <w:r>
      <w:t>Requirements Specification for Runaway Fluid</w:t>
    </w:r>
    <w:r>
      <w:tab/>
      <w:t xml:space="preserve">Page </w:t>
    </w:r>
    <w:fldSimple w:instr=" PAGE ">
      <w:r w:rsidR="00390083">
        <w:rPr>
          <w:noProof/>
        </w:rPr>
        <w:t>1</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0967010"/>
    <w:multiLevelType w:val="hybridMultilevel"/>
    <w:tmpl w:val="B6AEC492"/>
    <w:lvl w:ilvl="0" w:tplc="C986C7BC">
      <w:start w:val="1"/>
      <w:numFmt w:val="decimal"/>
      <w:pStyle w:val="Cmsor1"/>
      <w:lvlText w:val="%1."/>
      <w:lvlJc w:val="left"/>
      <w:pPr>
        <w:ind w:left="720" w:hanging="360"/>
      </w:pPr>
      <w:rPr>
        <w:color w:val="auto"/>
        <w:sz w:val="36"/>
        <w:szCs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stylePaneFormatFilter w:val="0000"/>
  <w:defaultTabStop w:val="480"/>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18701F"/>
    <w:rsid w:val="00004D9D"/>
    <w:rsid w:val="00067B75"/>
    <w:rsid w:val="00081B09"/>
    <w:rsid w:val="000D1647"/>
    <w:rsid w:val="00112A7D"/>
    <w:rsid w:val="0017459B"/>
    <w:rsid w:val="001859F6"/>
    <w:rsid w:val="0018701F"/>
    <w:rsid w:val="001B1FFC"/>
    <w:rsid w:val="001C67F2"/>
    <w:rsid w:val="001D0457"/>
    <w:rsid w:val="001F09F0"/>
    <w:rsid w:val="00235B34"/>
    <w:rsid w:val="003437E6"/>
    <w:rsid w:val="00390083"/>
    <w:rsid w:val="003C6A64"/>
    <w:rsid w:val="003E78C0"/>
    <w:rsid w:val="004253A8"/>
    <w:rsid w:val="00461A33"/>
    <w:rsid w:val="00485B61"/>
    <w:rsid w:val="004A5811"/>
    <w:rsid w:val="0050245C"/>
    <w:rsid w:val="00555614"/>
    <w:rsid w:val="005932A6"/>
    <w:rsid w:val="005A5476"/>
    <w:rsid w:val="005C4103"/>
    <w:rsid w:val="005F51AB"/>
    <w:rsid w:val="005F5E8D"/>
    <w:rsid w:val="00627B94"/>
    <w:rsid w:val="00672F89"/>
    <w:rsid w:val="006F1BB9"/>
    <w:rsid w:val="00772E5D"/>
    <w:rsid w:val="007767DE"/>
    <w:rsid w:val="007A1271"/>
    <w:rsid w:val="007F75D0"/>
    <w:rsid w:val="00876135"/>
    <w:rsid w:val="0088696E"/>
    <w:rsid w:val="0089768D"/>
    <w:rsid w:val="008B33E6"/>
    <w:rsid w:val="008D404E"/>
    <w:rsid w:val="0096176C"/>
    <w:rsid w:val="0098533B"/>
    <w:rsid w:val="009B700F"/>
    <w:rsid w:val="009C56E8"/>
    <w:rsid w:val="009D0E7A"/>
    <w:rsid w:val="00A031D4"/>
    <w:rsid w:val="00A47244"/>
    <w:rsid w:val="00AF067D"/>
    <w:rsid w:val="00AF2807"/>
    <w:rsid w:val="00B01DF3"/>
    <w:rsid w:val="00B3176B"/>
    <w:rsid w:val="00B47BFD"/>
    <w:rsid w:val="00B53083"/>
    <w:rsid w:val="00B54C4F"/>
    <w:rsid w:val="00B75A29"/>
    <w:rsid w:val="00BA3135"/>
    <w:rsid w:val="00BC10E4"/>
    <w:rsid w:val="00BE01BB"/>
    <w:rsid w:val="00BE6EAC"/>
    <w:rsid w:val="00BF40F6"/>
    <w:rsid w:val="00C22DA8"/>
    <w:rsid w:val="00C261A8"/>
    <w:rsid w:val="00CB2963"/>
    <w:rsid w:val="00CB2F66"/>
    <w:rsid w:val="00CC4118"/>
    <w:rsid w:val="00CC5E96"/>
    <w:rsid w:val="00D05267"/>
    <w:rsid w:val="00D11D8A"/>
    <w:rsid w:val="00D34CAB"/>
    <w:rsid w:val="00D542FD"/>
    <w:rsid w:val="00D56F2C"/>
    <w:rsid w:val="00D95922"/>
    <w:rsid w:val="00DA789F"/>
    <w:rsid w:val="00E216A9"/>
    <w:rsid w:val="00E35779"/>
    <w:rsid w:val="00EA4BFF"/>
    <w:rsid w:val="00EF58F3"/>
    <w:rsid w:val="00F05693"/>
    <w:rsid w:val="00F245A4"/>
    <w:rsid w:val="00F72B3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F09F0"/>
    <w:pPr>
      <w:suppressAutoHyphens/>
      <w:spacing w:line="240" w:lineRule="exact"/>
    </w:pPr>
    <w:rPr>
      <w:rFonts w:ascii="Times" w:hAnsi="Times" w:cs="Times"/>
      <w:sz w:val="24"/>
      <w:lang w:val="en-US" w:eastAsia="zh-CN"/>
    </w:rPr>
  </w:style>
  <w:style w:type="paragraph" w:styleId="Cmsor1">
    <w:name w:val="heading 1"/>
    <w:basedOn w:val="Norml"/>
    <w:next w:val="Norml"/>
    <w:qFormat/>
    <w:rsid w:val="001D0457"/>
    <w:pPr>
      <w:keepNext/>
      <w:keepLines/>
      <w:numPr>
        <w:numId w:val="5"/>
      </w:numPr>
      <w:spacing w:before="480" w:after="240" w:line="240" w:lineRule="atLeast"/>
      <w:ind w:left="426" w:hanging="426"/>
      <w:outlineLvl w:val="0"/>
    </w:pPr>
    <w:rPr>
      <w:b/>
      <w:kern w:val="1"/>
      <w:sz w:val="36"/>
    </w:rPr>
  </w:style>
  <w:style w:type="paragraph" w:styleId="Cmsor2">
    <w:name w:val="heading 2"/>
    <w:basedOn w:val="Norml"/>
    <w:next w:val="Norml"/>
    <w:qFormat/>
    <w:rsid w:val="001F09F0"/>
    <w:pPr>
      <w:keepNext/>
      <w:keepLines/>
      <w:tabs>
        <w:tab w:val="num" w:pos="0"/>
      </w:tabs>
      <w:spacing w:before="280" w:after="280" w:line="240" w:lineRule="atLeast"/>
      <w:outlineLvl w:val="1"/>
    </w:pPr>
    <w:rPr>
      <w:b/>
      <w:sz w:val="28"/>
    </w:rPr>
  </w:style>
  <w:style w:type="paragraph" w:styleId="Cmsor3">
    <w:name w:val="heading 3"/>
    <w:basedOn w:val="Norml"/>
    <w:next w:val="Norml"/>
    <w:qFormat/>
    <w:rsid w:val="001F09F0"/>
    <w:pPr>
      <w:tabs>
        <w:tab w:val="num" w:pos="0"/>
      </w:tabs>
      <w:spacing w:before="240" w:after="240"/>
      <w:outlineLvl w:val="2"/>
    </w:pPr>
    <w:rPr>
      <w:b/>
    </w:rPr>
  </w:style>
  <w:style w:type="paragraph" w:styleId="Cmsor4">
    <w:name w:val="heading 4"/>
    <w:basedOn w:val="Norml"/>
    <w:next w:val="Norml"/>
    <w:qFormat/>
    <w:rsid w:val="001F09F0"/>
    <w:pPr>
      <w:keepNext/>
      <w:tabs>
        <w:tab w:val="num" w:pos="0"/>
      </w:tabs>
      <w:spacing w:before="240" w:after="60" w:line="220" w:lineRule="exact"/>
      <w:jc w:val="both"/>
      <w:outlineLvl w:val="3"/>
    </w:pPr>
    <w:rPr>
      <w:rFonts w:ascii="Times New Roman" w:hAnsi="Times New Roman" w:cs="Times New Roman"/>
      <w:b/>
      <w:i/>
      <w:sz w:val="22"/>
    </w:rPr>
  </w:style>
  <w:style w:type="paragraph" w:styleId="Cmsor5">
    <w:name w:val="heading 5"/>
    <w:basedOn w:val="Norml"/>
    <w:next w:val="Norml"/>
    <w:qFormat/>
    <w:rsid w:val="001F09F0"/>
    <w:pPr>
      <w:tabs>
        <w:tab w:val="num" w:pos="0"/>
      </w:tabs>
      <w:spacing w:before="240" w:after="60" w:line="220" w:lineRule="exact"/>
      <w:jc w:val="both"/>
      <w:outlineLvl w:val="4"/>
    </w:pPr>
    <w:rPr>
      <w:rFonts w:ascii="Arial" w:hAnsi="Arial" w:cs="Arial"/>
      <w:sz w:val="22"/>
    </w:rPr>
  </w:style>
  <w:style w:type="paragraph" w:styleId="Cmsor6">
    <w:name w:val="heading 6"/>
    <w:basedOn w:val="Norml"/>
    <w:next w:val="Norml"/>
    <w:qFormat/>
    <w:rsid w:val="001F09F0"/>
    <w:pPr>
      <w:tabs>
        <w:tab w:val="num" w:pos="0"/>
      </w:tabs>
      <w:spacing w:before="240" w:after="60" w:line="220" w:lineRule="exact"/>
      <w:jc w:val="both"/>
      <w:outlineLvl w:val="5"/>
    </w:pPr>
    <w:rPr>
      <w:rFonts w:ascii="Arial" w:hAnsi="Arial" w:cs="Arial"/>
      <w:i/>
      <w:sz w:val="22"/>
    </w:rPr>
  </w:style>
  <w:style w:type="paragraph" w:styleId="Cmsor7">
    <w:name w:val="heading 7"/>
    <w:basedOn w:val="Norml"/>
    <w:next w:val="Norml"/>
    <w:qFormat/>
    <w:rsid w:val="001F09F0"/>
    <w:pPr>
      <w:tabs>
        <w:tab w:val="num" w:pos="0"/>
      </w:tabs>
      <w:spacing w:before="240" w:after="60" w:line="220" w:lineRule="exact"/>
      <w:jc w:val="both"/>
      <w:outlineLvl w:val="6"/>
    </w:pPr>
    <w:rPr>
      <w:rFonts w:ascii="Arial" w:hAnsi="Arial" w:cs="Arial"/>
      <w:sz w:val="20"/>
    </w:rPr>
  </w:style>
  <w:style w:type="paragraph" w:styleId="Cmsor8">
    <w:name w:val="heading 8"/>
    <w:basedOn w:val="Norml"/>
    <w:next w:val="Norml"/>
    <w:qFormat/>
    <w:rsid w:val="001F09F0"/>
    <w:pPr>
      <w:tabs>
        <w:tab w:val="num" w:pos="0"/>
      </w:tabs>
      <w:spacing w:before="240" w:after="60" w:line="220" w:lineRule="exact"/>
      <w:jc w:val="both"/>
      <w:outlineLvl w:val="7"/>
    </w:pPr>
    <w:rPr>
      <w:rFonts w:ascii="Arial" w:hAnsi="Arial" w:cs="Arial"/>
      <w:i/>
      <w:sz w:val="20"/>
    </w:rPr>
  </w:style>
  <w:style w:type="paragraph" w:styleId="Cmsor9">
    <w:name w:val="heading 9"/>
    <w:basedOn w:val="Norml"/>
    <w:next w:val="Norml"/>
    <w:qFormat/>
    <w:rsid w:val="001F09F0"/>
    <w:pPr>
      <w:tabs>
        <w:tab w:val="num" w:pos="0"/>
      </w:tabs>
      <w:spacing w:before="240" w:after="60" w:line="220" w:lineRule="exact"/>
      <w:jc w:val="both"/>
      <w:outlineLvl w:val="8"/>
    </w:pPr>
    <w:rPr>
      <w:rFonts w:ascii="Arial" w:hAnsi="Arial" w:cs="Arial"/>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rsid w:val="001F09F0"/>
  </w:style>
  <w:style w:type="character" w:customStyle="1" w:styleId="WW8Num1z1">
    <w:name w:val="WW8Num1z1"/>
    <w:rsid w:val="001F09F0"/>
  </w:style>
  <w:style w:type="character" w:customStyle="1" w:styleId="WW8Num1z2">
    <w:name w:val="WW8Num1z2"/>
    <w:rsid w:val="001F09F0"/>
  </w:style>
  <w:style w:type="character" w:customStyle="1" w:styleId="WW8Num1z3">
    <w:name w:val="WW8Num1z3"/>
    <w:rsid w:val="001F09F0"/>
  </w:style>
  <w:style w:type="character" w:customStyle="1" w:styleId="WW8Num1z4">
    <w:name w:val="WW8Num1z4"/>
    <w:rsid w:val="001F09F0"/>
  </w:style>
  <w:style w:type="character" w:customStyle="1" w:styleId="WW8Num1z5">
    <w:name w:val="WW8Num1z5"/>
    <w:rsid w:val="001F09F0"/>
  </w:style>
  <w:style w:type="character" w:customStyle="1" w:styleId="WW8Num1z6">
    <w:name w:val="WW8Num1z6"/>
    <w:rsid w:val="001F09F0"/>
  </w:style>
  <w:style w:type="character" w:customStyle="1" w:styleId="WW8Num1z7">
    <w:name w:val="WW8Num1z7"/>
    <w:rsid w:val="001F09F0"/>
  </w:style>
  <w:style w:type="character" w:customStyle="1" w:styleId="WW8Num1z8">
    <w:name w:val="WW8Num1z8"/>
    <w:rsid w:val="001F09F0"/>
  </w:style>
  <w:style w:type="character" w:customStyle="1" w:styleId="WW8Num2z0">
    <w:name w:val="WW8Num2z0"/>
    <w:rsid w:val="001F09F0"/>
  </w:style>
  <w:style w:type="character" w:customStyle="1" w:styleId="WW8Num2z1">
    <w:name w:val="WW8Num2z1"/>
    <w:rsid w:val="001F09F0"/>
  </w:style>
  <w:style w:type="character" w:customStyle="1" w:styleId="WW8Num2z2">
    <w:name w:val="WW8Num2z2"/>
    <w:rsid w:val="001F09F0"/>
  </w:style>
  <w:style w:type="character" w:customStyle="1" w:styleId="WW8Num2z3">
    <w:name w:val="WW8Num2z3"/>
    <w:rsid w:val="001F09F0"/>
  </w:style>
  <w:style w:type="character" w:customStyle="1" w:styleId="WW8Num2z4">
    <w:name w:val="WW8Num2z4"/>
    <w:rsid w:val="001F09F0"/>
  </w:style>
  <w:style w:type="character" w:customStyle="1" w:styleId="WW8Num2z5">
    <w:name w:val="WW8Num2z5"/>
    <w:rsid w:val="001F09F0"/>
  </w:style>
  <w:style w:type="character" w:customStyle="1" w:styleId="WW8Num2z6">
    <w:name w:val="WW8Num2z6"/>
    <w:rsid w:val="001F09F0"/>
  </w:style>
  <w:style w:type="character" w:customStyle="1" w:styleId="WW8Num2z7">
    <w:name w:val="WW8Num2z7"/>
    <w:rsid w:val="001F09F0"/>
  </w:style>
  <w:style w:type="character" w:customStyle="1" w:styleId="WW8Num2z8">
    <w:name w:val="WW8Num2z8"/>
    <w:rsid w:val="001F09F0"/>
  </w:style>
  <w:style w:type="character" w:customStyle="1" w:styleId="WW8Num3z0">
    <w:name w:val="WW8Num3z0"/>
    <w:rsid w:val="001F09F0"/>
    <w:rPr>
      <w:i w:val="0"/>
    </w:rPr>
  </w:style>
  <w:style w:type="character" w:customStyle="1" w:styleId="WW8Num3z1">
    <w:name w:val="WW8Num3z1"/>
    <w:rsid w:val="001F09F0"/>
  </w:style>
  <w:style w:type="character" w:customStyle="1" w:styleId="WW8Num3z2">
    <w:name w:val="WW8Num3z2"/>
    <w:rsid w:val="001F09F0"/>
  </w:style>
  <w:style w:type="character" w:customStyle="1" w:styleId="WW8Num3z3">
    <w:name w:val="WW8Num3z3"/>
    <w:rsid w:val="001F09F0"/>
  </w:style>
  <w:style w:type="character" w:customStyle="1" w:styleId="WW8Num3z4">
    <w:name w:val="WW8Num3z4"/>
    <w:rsid w:val="001F09F0"/>
  </w:style>
  <w:style w:type="character" w:customStyle="1" w:styleId="WW8Num3z5">
    <w:name w:val="WW8Num3z5"/>
    <w:rsid w:val="001F09F0"/>
  </w:style>
  <w:style w:type="character" w:customStyle="1" w:styleId="WW8Num3z6">
    <w:name w:val="WW8Num3z6"/>
    <w:rsid w:val="001F09F0"/>
  </w:style>
  <w:style w:type="character" w:customStyle="1" w:styleId="WW8Num3z7">
    <w:name w:val="WW8Num3z7"/>
    <w:rsid w:val="001F09F0"/>
  </w:style>
  <w:style w:type="character" w:customStyle="1" w:styleId="WW8Num3z8">
    <w:name w:val="WW8Num3z8"/>
    <w:rsid w:val="001F09F0"/>
  </w:style>
  <w:style w:type="character" w:customStyle="1" w:styleId="WW8Num4z0">
    <w:name w:val="WW8Num4z0"/>
    <w:rsid w:val="001F09F0"/>
  </w:style>
  <w:style w:type="character" w:customStyle="1" w:styleId="WW8Num4z1">
    <w:name w:val="WW8Num4z1"/>
    <w:rsid w:val="001F09F0"/>
  </w:style>
  <w:style w:type="character" w:customStyle="1" w:styleId="WW8Num4z2">
    <w:name w:val="WW8Num4z2"/>
    <w:rsid w:val="001F09F0"/>
  </w:style>
  <w:style w:type="character" w:customStyle="1" w:styleId="WW8Num4z3">
    <w:name w:val="WW8Num4z3"/>
    <w:rsid w:val="001F09F0"/>
  </w:style>
  <w:style w:type="character" w:customStyle="1" w:styleId="WW8Num4z4">
    <w:name w:val="WW8Num4z4"/>
    <w:rsid w:val="001F09F0"/>
  </w:style>
  <w:style w:type="character" w:customStyle="1" w:styleId="WW8Num4z5">
    <w:name w:val="WW8Num4z5"/>
    <w:rsid w:val="001F09F0"/>
  </w:style>
  <w:style w:type="character" w:customStyle="1" w:styleId="WW8Num4z6">
    <w:name w:val="WW8Num4z6"/>
    <w:rsid w:val="001F09F0"/>
  </w:style>
  <w:style w:type="character" w:customStyle="1" w:styleId="WW8Num4z7">
    <w:name w:val="WW8Num4z7"/>
    <w:rsid w:val="001F09F0"/>
  </w:style>
  <w:style w:type="character" w:customStyle="1" w:styleId="WW8Num4z8">
    <w:name w:val="WW8Num4z8"/>
    <w:rsid w:val="001F09F0"/>
  </w:style>
  <w:style w:type="character" w:customStyle="1" w:styleId="Bekezdsalapbettpusa1">
    <w:name w:val="Bekezdés alapbetűtípusa1"/>
    <w:rsid w:val="001F09F0"/>
  </w:style>
  <w:style w:type="character" w:customStyle="1" w:styleId="Bekezdsalapbettpusa2">
    <w:name w:val="Bekezdés alapbetűtípusa2"/>
    <w:rsid w:val="001F09F0"/>
  </w:style>
  <w:style w:type="character" w:styleId="Oldalszm">
    <w:name w:val="page number"/>
    <w:basedOn w:val="Bekezdsalapbettpusa2"/>
    <w:rsid w:val="001F09F0"/>
  </w:style>
  <w:style w:type="character" w:styleId="Hiperhivatkozs">
    <w:name w:val="Hyperlink"/>
    <w:uiPriority w:val="99"/>
    <w:rsid w:val="001F09F0"/>
    <w:rPr>
      <w:color w:val="000080"/>
      <w:u w:val="single"/>
    </w:rPr>
  </w:style>
  <w:style w:type="character" w:styleId="Kiemels2">
    <w:name w:val="Strong"/>
    <w:qFormat/>
    <w:rsid w:val="001F09F0"/>
    <w:rPr>
      <w:b/>
      <w:bCs/>
    </w:rPr>
  </w:style>
  <w:style w:type="character" w:customStyle="1" w:styleId="rgpbet">
    <w:name w:val="Írógépbetű"/>
    <w:rsid w:val="001F09F0"/>
    <w:rPr>
      <w:rFonts w:ascii="Liberation Mono" w:eastAsia="Droid Sans Fallback" w:hAnsi="Liberation Mono" w:cs="Liberation Mono"/>
    </w:rPr>
  </w:style>
  <w:style w:type="character" w:customStyle="1" w:styleId="Szmozsjelek">
    <w:name w:val="Számozásjelek"/>
    <w:rsid w:val="001F09F0"/>
  </w:style>
  <w:style w:type="character" w:customStyle="1" w:styleId="Vgjegyzet-karakterek">
    <w:name w:val="Végjegyzet-karakterek"/>
    <w:rsid w:val="001F09F0"/>
  </w:style>
  <w:style w:type="character" w:customStyle="1" w:styleId="Vgjegyzet-hivatkozs1">
    <w:name w:val="Végjegyzet-hivatkozás1"/>
    <w:rsid w:val="001F09F0"/>
    <w:rPr>
      <w:vertAlign w:val="superscript"/>
    </w:rPr>
  </w:style>
  <w:style w:type="character" w:customStyle="1" w:styleId="Lbjegyzet-karakterek">
    <w:name w:val="Lábjegyzet-karakterek"/>
    <w:rsid w:val="001F09F0"/>
    <w:rPr>
      <w:vertAlign w:val="superscript"/>
    </w:rPr>
  </w:style>
  <w:style w:type="character" w:customStyle="1" w:styleId="WW-Lbjegyzet-karakterek">
    <w:name w:val="WW-Lábjegyzet-karakterek"/>
    <w:rsid w:val="001F09F0"/>
  </w:style>
  <w:style w:type="character" w:customStyle="1" w:styleId="Lbjegyzet-hivatkozs1">
    <w:name w:val="Lábjegyzet-hivatkozás1"/>
    <w:rsid w:val="001F09F0"/>
    <w:rPr>
      <w:vertAlign w:val="superscript"/>
    </w:rPr>
  </w:style>
  <w:style w:type="character" w:styleId="Vgjegyzet-hivatkozs">
    <w:name w:val="endnote reference"/>
    <w:rsid w:val="001F09F0"/>
    <w:rPr>
      <w:vertAlign w:val="superscript"/>
    </w:rPr>
  </w:style>
  <w:style w:type="character" w:styleId="Lbjegyzet-hivatkozs">
    <w:name w:val="footnote reference"/>
    <w:rsid w:val="001F09F0"/>
    <w:rPr>
      <w:vertAlign w:val="superscript"/>
    </w:rPr>
  </w:style>
  <w:style w:type="paragraph" w:customStyle="1" w:styleId="Cmsor">
    <w:name w:val="Címsor"/>
    <w:basedOn w:val="Norml"/>
    <w:next w:val="Szvegtrzs"/>
    <w:rsid w:val="001F09F0"/>
    <w:pPr>
      <w:spacing w:before="240" w:after="720" w:line="240" w:lineRule="auto"/>
      <w:jc w:val="right"/>
    </w:pPr>
    <w:rPr>
      <w:rFonts w:ascii="Arial" w:hAnsi="Arial" w:cs="Arial"/>
      <w:b/>
      <w:kern w:val="1"/>
      <w:sz w:val="64"/>
    </w:rPr>
  </w:style>
  <w:style w:type="paragraph" w:styleId="Szvegtrzs">
    <w:name w:val="Body Text"/>
    <w:basedOn w:val="Norml"/>
    <w:rsid w:val="001F09F0"/>
    <w:pPr>
      <w:spacing w:after="140" w:line="288" w:lineRule="auto"/>
    </w:pPr>
  </w:style>
  <w:style w:type="paragraph" w:styleId="Lista">
    <w:name w:val="List"/>
    <w:basedOn w:val="Szvegtrzs"/>
    <w:rsid w:val="001F09F0"/>
    <w:rPr>
      <w:rFonts w:cs="FreeSans"/>
    </w:rPr>
  </w:style>
  <w:style w:type="paragraph" w:styleId="Kpalrs">
    <w:name w:val="caption"/>
    <w:basedOn w:val="Norml"/>
    <w:qFormat/>
    <w:rsid w:val="001F09F0"/>
    <w:pPr>
      <w:suppressLineNumbers/>
      <w:spacing w:before="120" w:after="120"/>
    </w:pPr>
    <w:rPr>
      <w:rFonts w:cs="FreeSans"/>
      <w:i/>
      <w:iCs/>
      <w:szCs w:val="24"/>
    </w:rPr>
  </w:style>
  <w:style w:type="paragraph" w:customStyle="1" w:styleId="Trgymutat">
    <w:name w:val="Tárgymutató"/>
    <w:basedOn w:val="Norml"/>
    <w:rsid w:val="001F09F0"/>
    <w:pPr>
      <w:suppressLineNumbers/>
    </w:pPr>
    <w:rPr>
      <w:rFonts w:cs="FreeSans"/>
    </w:rPr>
  </w:style>
  <w:style w:type="paragraph" w:customStyle="1" w:styleId="Kpalrs1">
    <w:name w:val="Képaláírás1"/>
    <w:basedOn w:val="Norml"/>
    <w:rsid w:val="001F09F0"/>
    <w:pPr>
      <w:suppressLineNumbers/>
      <w:spacing w:before="120" w:after="120"/>
    </w:pPr>
    <w:rPr>
      <w:rFonts w:cs="FreeSans"/>
      <w:i/>
      <w:iCs/>
      <w:szCs w:val="24"/>
    </w:rPr>
  </w:style>
  <w:style w:type="paragraph" w:styleId="llb">
    <w:name w:val="footer"/>
    <w:basedOn w:val="Norml"/>
    <w:rsid w:val="001F09F0"/>
    <w:pPr>
      <w:tabs>
        <w:tab w:val="center" w:pos="4680"/>
        <w:tab w:val="right" w:pos="9360"/>
      </w:tabs>
    </w:pPr>
    <w:rPr>
      <w:b/>
      <w:i/>
      <w:sz w:val="20"/>
    </w:rPr>
  </w:style>
  <w:style w:type="paragraph" w:customStyle="1" w:styleId="bullet">
    <w:name w:val="bullet"/>
    <w:basedOn w:val="Norml"/>
    <w:rsid w:val="001F09F0"/>
    <w:rPr>
      <w:rFonts w:ascii="Arial" w:hAnsi="Arial" w:cs="Arial"/>
      <w:sz w:val="20"/>
    </w:rPr>
  </w:style>
  <w:style w:type="paragraph" w:styleId="lfej">
    <w:name w:val="header"/>
    <w:basedOn w:val="Norml"/>
    <w:rsid w:val="001F09F0"/>
    <w:pPr>
      <w:tabs>
        <w:tab w:val="center" w:pos="4680"/>
        <w:tab w:val="right" w:pos="9360"/>
      </w:tabs>
    </w:pPr>
    <w:rPr>
      <w:b/>
      <w:i/>
      <w:sz w:val="20"/>
    </w:rPr>
  </w:style>
  <w:style w:type="paragraph" w:customStyle="1" w:styleId="heading1">
    <w:name w:val="heading1"/>
    <w:basedOn w:val="Norml"/>
    <w:rsid w:val="001F09F0"/>
    <w:pPr>
      <w:tabs>
        <w:tab w:val="left" w:pos="450"/>
        <w:tab w:val="left" w:pos="1080"/>
        <w:tab w:val="left" w:pos="1800"/>
        <w:tab w:val="left" w:pos="2610"/>
      </w:tabs>
    </w:pPr>
  </w:style>
  <w:style w:type="paragraph" w:styleId="TJ1">
    <w:name w:val="toc 1"/>
    <w:basedOn w:val="Norml"/>
    <w:next w:val="Norml"/>
    <w:uiPriority w:val="39"/>
    <w:rsid w:val="001F09F0"/>
    <w:pPr>
      <w:tabs>
        <w:tab w:val="left" w:pos="360"/>
        <w:tab w:val="right" w:leader="dot" w:pos="9360"/>
      </w:tabs>
      <w:spacing w:before="60" w:line="220" w:lineRule="exact"/>
      <w:ind w:left="360" w:hanging="360"/>
      <w:jc w:val="both"/>
    </w:pPr>
    <w:rPr>
      <w:b/>
      <w:lang w:val="hu-HU" w:eastAsia="hu-HU"/>
    </w:rPr>
  </w:style>
  <w:style w:type="paragraph" w:styleId="TJ2">
    <w:name w:val="toc 2"/>
    <w:basedOn w:val="Norml"/>
    <w:next w:val="Norml"/>
    <w:uiPriority w:val="39"/>
    <w:rsid w:val="001F09F0"/>
    <w:pPr>
      <w:tabs>
        <w:tab w:val="right" w:leader="dot" w:pos="9360"/>
      </w:tabs>
      <w:spacing w:line="220" w:lineRule="exact"/>
      <w:ind w:left="270"/>
      <w:jc w:val="both"/>
    </w:pPr>
    <w:rPr>
      <w:sz w:val="22"/>
    </w:rPr>
  </w:style>
  <w:style w:type="paragraph" w:customStyle="1" w:styleId="level4">
    <w:name w:val="level 4"/>
    <w:basedOn w:val="Norml"/>
    <w:rsid w:val="001F09F0"/>
    <w:pPr>
      <w:spacing w:before="120" w:after="120"/>
      <w:ind w:left="634"/>
    </w:pPr>
  </w:style>
  <w:style w:type="paragraph" w:customStyle="1" w:styleId="level5">
    <w:name w:val="level 5"/>
    <w:basedOn w:val="Norml"/>
    <w:rsid w:val="001F09F0"/>
    <w:pPr>
      <w:tabs>
        <w:tab w:val="left" w:pos="2520"/>
      </w:tabs>
      <w:ind w:left="1440"/>
    </w:pPr>
  </w:style>
  <w:style w:type="paragraph" w:customStyle="1" w:styleId="TOCEntry">
    <w:name w:val="TOCEntry"/>
    <w:basedOn w:val="Norml"/>
    <w:rsid w:val="001F09F0"/>
    <w:pPr>
      <w:keepNext/>
      <w:keepLines/>
      <w:spacing w:before="120" w:after="240" w:line="240" w:lineRule="atLeast"/>
    </w:pPr>
    <w:rPr>
      <w:b/>
      <w:sz w:val="36"/>
    </w:rPr>
  </w:style>
  <w:style w:type="paragraph" w:styleId="TJ3">
    <w:name w:val="toc 3"/>
    <w:basedOn w:val="Norml"/>
    <w:next w:val="Norml"/>
    <w:rsid w:val="001F09F0"/>
    <w:pPr>
      <w:tabs>
        <w:tab w:val="left" w:pos="1200"/>
        <w:tab w:val="right" w:leader="dot" w:pos="9360"/>
      </w:tabs>
      <w:ind w:left="480"/>
    </w:pPr>
    <w:rPr>
      <w:sz w:val="22"/>
      <w:lang w:val="hu-HU" w:eastAsia="hu-HU"/>
    </w:rPr>
  </w:style>
  <w:style w:type="paragraph" w:styleId="TJ4">
    <w:name w:val="toc 4"/>
    <w:basedOn w:val="Norml"/>
    <w:next w:val="Norml"/>
    <w:rsid w:val="001F09F0"/>
    <w:pPr>
      <w:tabs>
        <w:tab w:val="right" w:leader="dot" w:pos="9360"/>
      </w:tabs>
      <w:ind w:left="720"/>
    </w:pPr>
  </w:style>
  <w:style w:type="paragraph" w:styleId="TJ5">
    <w:name w:val="toc 5"/>
    <w:basedOn w:val="Norml"/>
    <w:next w:val="Norml"/>
    <w:rsid w:val="001F09F0"/>
    <w:pPr>
      <w:tabs>
        <w:tab w:val="right" w:leader="dot" w:pos="9360"/>
      </w:tabs>
      <w:ind w:left="960"/>
    </w:pPr>
  </w:style>
  <w:style w:type="paragraph" w:styleId="TJ6">
    <w:name w:val="toc 6"/>
    <w:basedOn w:val="Norml"/>
    <w:next w:val="Norml"/>
    <w:rsid w:val="001F09F0"/>
    <w:pPr>
      <w:tabs>
        <w:tab w:val="right" w:leader="dot" w:pos="9360"/>
      </w:tabs>
      <w:ind w:left="1200"/>
    </w:pPr>
  </w:style>
  <w:style w:type="paragraph" w:styleId="TJ7">
    <w:name w:val="toc 7"/>
    <w:basedOn w:val="Norml"/>
    <w:next w:val="Norml"/>
    <w:rsid w:val="001F09F0"/>
    <w:pPr>
      <w:tabs>
        <w:tab w:val="right" w:leader="dot" w:pos="9360"/>
      </w:tabs>
      <w:ind w:left="1440"/>
    </w:pPr>
  </w:style>
  <w:style w:type="paragraph" w:styleId="TJ8">
    <w:name w:val="toc 8"/>
    <w:basedOn w:val="Norml"/>
    <w:next w:val="Norml"/>
    <w:rsid w:val="001F09F0"/>
    <w:pPr>
      <w:tabs>
        <w:tab w:val="right" w:leader="dot" w:pos="9360"/>
      </w:tabs>
      <w:ind w:left="1680"/>
    </w:pPr>
  </w:style>
  <w:style w:type="paragraph" w:styleId="TJ9">
    <w:name w:val="toc 9"/>
    <w:basedOn w:val="Norml"/>
    <w:next w:val="Norml"/>
    <w:rsid w:val="001F09F0"/>
    <w:pPr>
      <w:tabs>
        <w:tab w:val="right" w:leader="dot" w:pos="9360"/>
      </w:tabs>
      <w:ind w:left="1920"/>
    </w:pPr>
  </w:style>
  <w:style w:type="paragraph" w:customStyle="1" w:styleId="template">
    <w:name w:val="template"/>
    <w:basedOn w:val="Norml"/>
    <w:rsid w:val="001F09F0"/>
    <w:rPr>
      <w:rFonts w:ascii="Arial" w:hAnsi="Arial" w:cs="Arial"/>
      <w:i/>
      <w:sz w:val="22"/>
    </w:rPr>
  </w:style>
  <w:style w:type="paragraph" w:customStyle="1" w:styleId="level3text">
    <w:name w:val="level 3 text"/>
    <w:basedOn w:val="Norml"/>
    <w:rsid w:val="001F09F0"/>
    <w:pPr>
      <w:spacing w:line="220" w:lineRule="exact"/>
      <w:ind w:left="1350" w:hanging="716"/>
    </w:pPr>
    <w:rPr>
      <w:rFonts w:ascii="Arial" w:hAnsi="Arial" w:cs="Arial"/>
      <w:i/>
      <w:sz w:val="22"/>
    </w:rPr>
  </w:style>
  <w:style w:type="paragraph" w:customStyle="1" w:styleId="requirement">
    <w:name w:val="requirement"/>
    <w:basedOn w:val="level4"/>
    <w:rsid w:val="001F09F0"/>
    <w:pPr>
      <w:spacing w:before="0" w:after="0"/>
      <w:ind w:left="2348" w:hanging="994"/>
    </w:pPr>
    <w:rPr>
      <w:rFonts w:ascii="Times New Roman" w:hAnsi="Times New Roman" w:cs="Times New Roman"/>
    </w:rPr>
  </w:style>
  <w:style w:type="paragraph" w:customStyle="1" w:styleId="ByLine">
    <w:name w:val="ByLine"/>
    <w:basedOn w:val="Cmsor"/>
    <w:rsid w:val="001F09F0"/>
    <w:rPr>
      <w:sz w:val="28"/>
    </w:rPr>
  </w:style>
  <w:style w:type="paragraph" w:customStyle="1" w:styleId="ChangeHistoryTitle">
    <w:name w:val="ChangeHistory Title"/>
    <w:basedOn w:val="Norml"/>
    <w:rsid w:val="001F09F0"/>
    <w:pPr>
      <w:keepNext/>
      <w:spacing w:before="60" w:after="60" w:line="240" w:lineRule="auto"/>
      <w:jc w:val="center"/>
    </w:pPr>
    <w:rPr>
      <w:rFonts w:ascii="Arial" w:hAnsi="Arial" w:cs="Arial"/>
      <w:b/>
      <w:sz w:val="36"/>
    </w:rPr>
  </w:style>
  <w:style w:type="paragraph" w:customStyle="1" w:styleId="SuperTitle">
    <w:name w:val="SuperTitle"/>
    <w:basedOn w:val="Cmsor"/>
    <w:next w:val="Norml"/>
    <w:rsid w:val="001F09F0"/>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Cmsor"/>
    <w:rsid w:val="001F09F0"/>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rtalomjegyzk10">
    <w:name w:val="Tartalomjegyzék 10"/>
    <w:basedOn w:val="Trgymutat"/>
    <w:rsid w:val="001F09F0"/>
    <w:pPr>
      <w:tabs>
        <w:tab w:val="right" w:leader="dot" w:pos="7091"/>
      </w:tabs>
      <w:ind w:left="2547"/>
    </w:pPr>
  </w:style>
  <w:style w:type="paragraph" w:customStyle="1" w:styleId="Tblzattartalom">
    <w:name w:val="Táblázattartalom"/>
    <w:basedOn w:val="Norml"/>
    <w:rsid w:val="001F09F0"/>
    <w:pPr>
      <w:suppressLineNumbers/>
    </w:pPr>
  </w:style>
  <w:style w:type="paragraph" w:customStyle="1" w:styleId="Tblzatfejlc">
    <w:name w:val="Táblázatfejléc"/>
    <w:basedOn w:val="Tblzattartalom"/>
    <w:rsid w:val="001F09F0"/>
    <w:pPr>
      <w:jc w:val="center"/>
    </w:pPr>
    <w:rPr>
      <w:b/>
      <w:bCs/>
    </w:rPr>
  </w:style>
  <w:style w:type="paragraph" w:styleId="Vgjegyzetszvege">
    <w:name w:val="endnote text"/>
    <w:basedOn w:val="Norml"/>
    <w:rsid w:val="001F09F0"/>
    <w:pPr>
      <w:suppressLineNumbers/>
      <w:ind w:left="339" w:hanging="339"/>
    </w:pPr>
    <w:rPr>
      <w:sz w:val="20"/>
    </w:rPr>
  </w:style>
  <w:style w:type="paragraph" w:styleId="Idzet">
    <w:name w:val="Quote"/>
    <w:basedOn w:val="Norml"/>
    <w:qFormat/>
    <w:rsid w:val="001F09F0"/>
    <w:pPr>
      <w:spacing w:after="283"/>
      <w:ind w:left="567" w:right="567"/>
    </w:pPr>
  </w:style>
  <w:style w:type="paragraph" w:styleId="Cm">
    <w:name w:val="Title"/>
    <w:basedOn w:val="Cmsor"/>
    <w:next w:val="Szvegtrzs"/>
    <w:qFormat/>
    <w:rsid w:val="001F09F0"/>
    <w:pPr>
      <w:jc w:val="center"/>
    </w:pPr>
    <w:rPr>
      <w:bCs/>
      <w:sz w:val="56"/>
      <w:szCs w:val="56"/>
    </w:rPr>
  </w:style>
  <w:style w:type="paragraph" w:styleId="Alcm">
    <w:name w:val="Subtitle"/>
    <w:basedOn w:val="Cmsor"/>
    <w:next w:val="Szvegtrzs"/>
    <w:qFormat/>
    <w:rsid w:val="001F09F0"/>
    <w:pPr>
      <w:spacing w:before="60" w:after="120"/>
      <w:jc w:val="center"/>
    </w:pPr>
    <w:rPr>
      <w:sz w:val="36"/>
      <w:szCs w:val="36"/>
    </w:rPr>
  </w:style>
  <w:style w:type="paragraph" w:customStyle="1" w:styleId="Elformzottszveg">
    <w:name w:val="Előformázott szöveg"/>
    <w:basedOn w:val="Norml"/>
    <w:rsid w:val="001F09F0"/>
    <w:rPr>
      <w:rFonts w:ascii="Liberation Mono" w:eastAsia="Courier New" w:hAnsi="Liberation Mono" w:cs="Liberation Mono"/>
      <w:sz w:val="20"/>
    </w:rPr>
  </w:style>
  <w:style w:type="paragraph" w:customStyle="1" w:styleId="Idzetblokk">
    <w:name w:val="Idézetblokk"/>
    <w:basedOn w:val="Norml"/>
    <w:rsid w:val="001F09F0"/>
    <w:pPr>
      <w:spacing w:after="283"/>
      <w:ind w:left="567" w:right="567"/>
    </w:pPr>
  </w:style>
  <w:style w:type="character" w:styleId="Helyrzszveg">
    <w:name w:val="Placeholder Text"/>
    <w:basedOn w:val="Bekezdsalapbettpusa"/>
    <w:uiPriority w:val="99"/>
    <w:semiHidden/>
    <w:rsid w:val="0017459B"/>
    <w:rPr>
      <w:color w:val="808080"/>
    </w:rPr>
  </w:style>
  <w:style w:type="paragraph" w:styleId="Buborkszveg">
    <w:name w:val="Balloon Text"/>
    <w:basedOn w:val="Norml"/>
    <w:link w:val="BuborkszvegChar"/>
    <w:uiPriority w:val="99"/>
    <w:semiHidden/>
    <w:unhideWhenUsed/>
    <w:rsid w:val="0017459B"/>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7459B"/>
    <w:rPr>
      <w:rFonts w:ascii="Tahom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ortal.efda-itm.eu/twiki/bin/view/Main/HCD-ElectronRun-awayPhysics?sso_from=bin/view/Main/HCD-ElectronRun-awayPhysics" TargetMode="External"/><Relationship Id="rId18" Type="http://schemas.openxmlformats.org/officeDocument/2006/relationships/hyperlink" Target="http://portal.efda-itm.eu/twiki/bin/view/Main/HCD-codes-runin-usermanual"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portal.efda-itm.eu/itm/portal/auth/index.php?page=Documentatio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ortal.efda-itm.eu/" TargetMode="External"/><Relationship Id="rId17" Type="http://schemas.openxmlformats.org/officeDocument/2006/relationships/hyperlink" Target="http://portal.efda-itm.eu/twiki/bin/view/Main/HCD-ElectronRun-awayPhysics?sso_from=bin/view/Main/HCD-ElectronRun-awayPhysics"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forge.efda-itm.eu/svn/runin" TargetMode="External"/><Relationship Id="rId20" Type="http://schemas.openxmlformats.org/officeDocument/2006/relationships/hyperlink" Target="http://portal.efda-itm.eu/itm/portal/auth/index.php?page=Documentation"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gforge.efda-itm.eu/gf/project/runin/" TargetMode="External"/><Relationship Id="rId23" Type="http://schemas.openxmlformats.org/officeDocument/2006/relationships/image" Target="media/image2.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portal.efda-itm.eu/twiki/bin/view/Main/HCD-codes-runafluid-usermanual"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ortal.efda-itm.eu/twiki/bin/view/Main/HCD-codes-runin-usermanual" TargetMode="External"/><Relationship Id="rId22" Type="http://schemas.openxmlformats.org/officeDocument/2006/relationships/image" Target="media/image1.png"/><Relationship Id="rId27" Type="http://schemas.openxmlformats.org/officeDocument/2006/relationships/header" Target="header3.xml"/><Relationship Id="rId30" Type="http://schemas.openxmlformats.org/officeDocument/2006/relationships/footer" Target="foot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2E29F-ECB5-475A-82EF-B8E0AD40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20</Pages>
  <Words>3886</Words>
  <Characters>26815</Characters>
  <Application>Microsoft Office Word</Application>
  <DocSecurity>0</DocSecurity>
  <Lines>223</Lines>
  <Paragraphs>61</Paragraphs>
  <ScaleCrop>false</ScaleCrop>
  <HeadingPairs>
    <vt:vector size="2" baseType="variant">
      <vt:variant>
        <vt:lpstr>Cím</vt:lpstr>
      </vt:variant>
      <vt:variant>
        <vt:i4>1</vt:i4>
      </vt:variant>
    </vt:vector>
  </HeadingPairs>
  <TitlesOfParts>
    <vt:vector size="1" baseType="lpstr">
      <vt:lpstr>IEEE Software Requirements Specification Template</vt:lpstr>
    </vt:vector>
  </TitlesOfParts>
  <Company>spottie</Company>
  <LinksUpToDate>false</LinksUpToDate>
  <CharactersWithSpaces>30640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Matyi</cp:lastModifiedBy>
  <cp:revision>61</cp:revision>
  <cp:lastPrinted>2016-02-11T14:41:00Z</cp:lastPrinted>
  <dcterms:created xsi:type="dcterms:W3CDTF">2016-02-03T16:03:00Z</dcterms:created>
  <dcterms:modified xsi:type="dcterms:W3CDTF">2016-02-11T14:41:00Z</dcterms:modified>
</cp:coreProperties>
</file>